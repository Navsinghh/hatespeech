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FB21" w14:textId="77777777" w:rsidR="009D476A" w:rsidRDefault="00495B5E">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188F522" w14:textId="77777777" w:rsidR="009D476A" w:rsidRDefault="00495B5E">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5F0CB561" wp14:editId="05972D13">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E30F285" w14:textId="49C81784" w:rsidR="009D476A" w:rsidRDefault="00CB049A">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Hate Speech Detection</w:t>
      </w:r>
    </w:p>
    <w:p w14:paraId="06D491A4" w14:textId="77777777" w:rsidR="009D476A" w:rsidRDefault="00495B5E">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3A8D56C" wp14:editId="4F104775">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3E3F255" w14:textId="77777777" w:rsidR="009D476A" w:rsidRDefault="00495B5E">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7AD471BB" w14:textId="77777777" w:rsidR="009D476A" w:rsidRDefault="009D476A">
      <w:pPr>
        <w:spacing w:line="199" w:lineRule="auto"/>
        <w:rPr>
          <w:rFonts w:ascii="Times New Roman" w:eastAsia="Times New Roman" w:hAnsi="Times New Roman" w:cs="Times New Roman"/>
          <w:sz w:val="24"/>
          <w:szCs w:val="24"/>
        </w:rPr>
      </w:pPr>
    </w:p>
    <w:p w14:paraId="431BFE62" w14:textId="77777777" w:rsidR="009D476A" w:rsidRDefault="00495B5E">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3FABB5D" w14:textId="77777777" w:rsidR="009D476A" w:rsidRDefault="009D476A">
      <w:pPr>
        <w:spacing w:line="139" w:lineRule="auto"/>
        <w:jc w:val="center"/>
        <w:rPr>
          <w:rFonts w:ascii="Bookman Old Style" w:eastAsia="Bookman Old Style" w:hAnsi="Bookman Old Style" w:cs="Bookman Old Style"/>
          <w:sz w:val="24"/>
          <w:szCs w:val="24"/>
        </w:rPr>
      </w:pPr>
    </w:p>
    <w:p w14:paraId="64F29661" w14:textId="77777777" w:rsidR="009D476A" w:rsidRDefault="00495B5E">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497FFEE6" w14:textId="77777777" w:rsidR="009D476A" w:rsidRDefault="009D476A">
      <w:pPr>
        <w:spacing w:line="137" w:lineRule="auto"/>
        <w:jc w:val="center"/>
        <w:rPr>
          <w:rFonts w:ascii="Bookman Old Style" w:eastAsia="Bookman Old Style" w:hAnsi="Bookman Old Style" w:cs="Bookman Old Style"/>
          <w:sz w:val="24"/>
          <w:szCs w:val="24"/>
        </w:rPr>
      </w:pPr>
    </w:p>
    <w:p w14:paraId="4E629A77" w14:textId="77777777" w:rsidR="009D476A" w:rsidRDefault="00495B5E">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7CCAA10" w14:textId="77777777" w:rsidR="009D476A" w:rsidRDefault="009D476A">
      <w:pPr>
        <w:jc w:val="center"/>
        <w:rPr>
          <w:rFonts w:ascii="Bookman Old Style" w:eastAsia="Bookman Old Style" w:hAnsi="Bookman Old Style" w:cs="Bookman Old Style"/>
          <w:b/>
          <w:color w:val="FF0000"/>
          <w:sz w:val="24"/>
          <w:szCs w:val="24"/>
        </w:rPr>
      </w:pPr>
    </w:p>
    <w:p w14:paraId="41A4F1B1" w14:textId="77777777" w:rsidR="009D476A" w:rsidRDefault="009D476A">
      <w:pPr>
        <w:jc w:val="center"/>
        <w:rPr>
          <w:rFonts w:ascii="Bookman Old Style" w:eastAsia="Bookman Old Style" w:hAnsi="Bookman Old Style" w:cs="Bookman Old Style"/>
          <w:b/>
          <w:sz w:val="24"/>
          <w:szCs w:val="24"/>
        </w:rPr>
      </w:pPr>
    </w:p>
    <w:p w14:paraId="6FD8F0E2" w14:textId="77777777" w:rsidR="009D476A" w:rsidRDefault="00495B5E">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09E0948" w14:textId="77777777" w:rsidR="009D476A" w:rsidRDefault="009D476A">
      <w:pPr>
        <w:spacing w:line="137" w:lineRule="auto"/>
        <w:rPr>
          <w:rFonts w:ascii="Bookman Old Style" w:eastAsia="Bookman Old Style" w:hAnsi="Bookman Old Style" w:cs="Bookman Old Style"/>
          <w:sz w:val="24"/>
          <w:szCs w:val="24"/>
        </w:rPr>
      </w:pPr>
    </w:p>
    <w:p w14:paraId="79D700AB" w14:textId="77777777" w:rsidR="009D476A" w:rsidRDefault="00495B5E">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4841A784" w14:textId="77777777" w:rsidR="009D476A" w:rsidRDefault="009D476A">
      <w:pPr>
        <w:jc w:val="center"/>
        <w:rPr>
          <w:rFonts w:ascii="Bookman Old Style" w:eastAsia="Bookman Old Style" w:hAnsi="Bookman Old Style" w:cs="Bookman Old Style"/>
          <w:b/>
          <w:sz w:val="24"/>
          <w:szCs w:val="24"/>
        </w:rPr>
      </w:pPr>
    </w:p>
    <w:p w14:paraId="19C4557D" w14:textId="10290075" w:rsidR="009D476A" w:rsidRDefault="00CB049A" w:rsidP="00CB049A">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Navpreet Singh                                                    2017167  </w:t>
      </w:r>
    </w:p>
    <w:p w14:paraId="1C104A6B" w14:textId="77777777" w:rsidR="009D476A" w:rsidRDefault="009D476A">
      <w:pPr>
        <w:jc w:val="center"/>
        <w:rPr>
          <w:rFonts w:ascii="Bookman Old Style" w:eastAsia="Bookman Old Style" w:hAnsi="Bookman Old Style" w:cs="Bookman Old Style"/>
          <w:b/>
          <w:sz w:val="24"/>
          <w:szCs w:val="24"/>
        </w:rPr>
      </w:pPr>
    </w:p>
    <w:p w14:paraId="3803B294" w14:textId="77777777" w:rsidR="009D476A" w:rsidRDefault="009D476A">
      <w:pPr>
        <w:jc w:val="center"/>
        <w:rPr>
          <w:rFonts w:ascii="Times New Roman" w:eastAsia="Times New Roman" w:hAnsi="Times New Roman" w:cs="Times New Roman"/>
          <w:b/>
          <w:i/>
          <w:sz w:val="24"/>
          <w:szCs w:val="24"/>
        </w:rPr>
      </w:pPr>
    </w:p>
    <w:p w14:paraId="00E6AB17" w14:textId="77777777" w:rsidR="009D476A" w:rsidRDefault="00495B5E">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C3E443C" w14:textId="77777777" w:rsidR="009D476A" w:rsidRDefault="009D476A">
      <w:pPr>
        <w:spacing w:line="34" w:lineRule="auto"/>
        <w:jc w:val="center"/>
        <w:rPr>
          <w:rFonts w:ascii="Times New Roman" w:eastAsia="Times New Roman" w:hAnsi="Times New Roman" w:cs="Times New Roman"/>
          <w:sz w:val="24"/>
          <w:szCs w:val="24"/>
        </w:rPr>
      </w:pPr>
    </w:p>
    <w:p w14:paraId="6BCC7216" w14:textId="2356648A" w:rsidR="009D476A" w:rsidRDefault="00560A7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 </w:t>
      </w:r>
      <w:proofErr w:type="spellStart"/>
      <w:r>
        <w:rPr>
          <w:rFonts w:ascii="Times New Roman" w:eastAsia="Times New Roman" w:hAnsi="Times New Roman" w:cs="Times New Roman"/>
          <w:b/>
          <w:sz w:val="28"/>
          <w:szCs w:val="28"/>
        </w:rPr>
        <w:t>Vishu</w:t>
      </w:r>
      <w:proofErr w:type="spellEnd"/>
      <w:r>
        <w:rPr>
          <w:rFonts w:ascii="Times New Roman" w:eastAsia="Times New Roman" w:hAnsi="Times New Roman" w:cs="Times New Roman"/>
          <w:b/>
          <w:sz w:val="28"/>
          <w:szCs w:val="28"/>
        </w:rPr>
        <w:t xml:space="preserve"> Tyagi</w:t>
      </w:r>
    </w:p>
    <w:p w14:paraId="1D41957E" w14:textId="7FA7AAB7" w:rsidR="009D476A" w:rsidRDefault="00E2646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810B665" w14:textId="77777777" w:rsidR="009D476A" w:rsidRDefault="009D476A">
      <w:pPr>
        <w:jc w:val="center"/>
        <w:rPr>
          <w:rFonts w:ascii="Times New Roman" w:eastAsia="Times New Roman" w:hAnsi="Times New Roman" w:cs="Times New Roman"/>
          <w:b/>
          <w:sz w:val="24"/>
          <w:szCs w:val="24"/>
        </w:rPr>
      </w:pPr>
    </w:p>
    <w:p w14:paraId="343246AA" w14:textId="77777777" w:rsidR="009D476A" w:rsidRDefault="009D476A">
      <w:pPr>
        <w:jc w:val="center"/>
        <w:rPr>
          <w:rFonts w:ascii="Times New Roman" w:eastAsia="Times New Roman" w:hAnsi="Times New Roman" w:cs="Times New Roman"/>
          <w:b/>
          <w:sz w:val="24"/>
          <w:szCs w:val="24"/>
        </w:rPr>
      </w:pPr>
    </w:p>
    <w:p w14:paraId="07CDB8E9" w14:textId="77777777" w:rsidR="009D476A" w:rsidRDefault="009D476A">
      <w:pPr>
        <w:jc w:val="center"/>
        <w:rPr>
          <w:rFonts w:ascii="Times New Roman" w:eastAsia="Times New Roman" w:hAnsi="Times New Roman" w:cs="Times New Roman"/>
          <w:b/>
          <w:sz w:val="24"/>
          <w:szCs w:val="24"/>
        </w:rPr>
      </w:pPr>
    </w:p>
    <w:p w14:paraId="7A3B6B41" w14:textId="77777777" w:rsidR="009D476A" w:rsidRDefault="00495B5E">
      <w:pPr>
        <w:jc w:val="center"/>
        <w:rPr>
          <w:rFonts w:ascii="Times New Roman" w:eastAsia="Times New Roman" w:hAnsi="Times New Roman" w:cs="Times New Roman"/>
          <w:b/>
          <w:sz w:val="24"/>
          <w:szCs w:val="24"/>
        </w:rPr>
      </w:pPr>
      <w:r>
        <w:rPr>
          <w:noProof/>
        </w:rPr>
        <w:drawing>
          <wp:inline distT="0" distB="0" distL="0" distR="0" wp14:anchorId="3E922853" wp14:editId="0821C34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548E87AF" w14:textId="77777777" w:rsidR="009D476A" w:rsidRDefault="009D476A">
      <w:pPr>
        <w:jc w:val="center"/>
        <w:rPr>
          <w:rFonts w:ascii="Times New Roman" w:eastAsia="Times New Roman" w:hAnsi="Times New Roman" w:cs="Times New Roman"/>
          <w:b/>
          <w:sz w:val="24"/>
          <w:szCs w:val="24"/>
        </w:rPr>
      </w:pPr>
    </w:p>
    <w:p w14:paraId="7AF83424" w14:textId="77777777" w:rsidR="009D476A" w:rsidRDefault="009D476A">
      <w:pPr>
        <w:jc w:val="center"/>
        <w:rPr>
          <w:rFonts w:ascii="Times New Roman" w:eastAsia="Times New Roman" w:hAnsi="Times New Roman" w:cs="Times New Roman"/>
          <w:b/>
          <w:sz w:val="24"/>
          <w:szCs w:val="24"/>
        </w:rPr>
      </w:pPr>
    </w:p>
    <w:p w14:paraId="1EF534AD" w14:textId="77777777" w:rsidR="009D476A" w:rsidRDefault="00495B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FF2A465" w14:textId="77777777" w:rsidR="009D476A" w:rsidRDefault="00495B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5A997E79" w14:textId="77777777" w:rsidR="009D476A" w:rsidRDefault="00495B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D95C23F" w14:textId="77777777" w:rsidR="009D476A" w:rsidRDefault="00495B5E">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0549C002" w14:textId="77777777" w:rsidR="009D476A" w:rsidRDefault="009D476A">
      <w:pPr>
        <w:jc w:val="center"/>
        <w:rPr>
          <w:rFonts w:ascii="Bookman Old Style" w:eastAsia="Bookman Old Style" w:hAnsi="Bookman Old Style" w:cs="Bookman Old Style"/>
          <w:b/>
          <w:sz w:val="32"/>
          <w:szCs w:val="32"/>
        </w:rPr>
      </w:pPr>
    </w:p>
    <w:p w14:paraId="7957CD63" w14:textId="77777777" w:rsidR="009D476A" w:rsidRDefault="009D476A">
      <w:pPr>
        <w:jc w:val="center"/>
        <w:rPr>
          <w:rFonts w:ascii="Bookman Old Style" w:eastAsia="Bookman Old Style" w:hAnsi="Bookman Old Style" w:cs="Bookman Old Style"/>
          <w:b/>
          <w:sz w:val="32"/>
          <w:szCs w:val="32"/>
        </w:rPr>
      </w:pPr>
    </w:p>
    <w:p w14:paraId="386F45CD" w14:textId="77777777" w:rsidR="009D476A" w:rsidRDefault="009D476A">
      <w:pPr>
        <w:jc w:val="center"/>
        <w:rPr>
          <w:rFonts w:ascii="Bookman Old Style" w:eastAsia="Bookman Old Style" w:hAnsi="Bookman Old Style" w:cs="Bookman Old Style"/>
          <w:b/>
          <w:sz w:val="32"/>
          <w:szCs w:val="32"/>
        </w:rPr>
      </w:pPr>
    </w:p>
    <w:p w14:paraId="1FD5A69C" w14:textId="77777777" w:rsidR="009D476A" w:rsidRDefault="00495B5E">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24E684C" wp14:editId="6503E0BB">
                <wp:extent cx="318135" cy="318135"/>
                <wp:effectExtent l="0" t="0" r="0" b="0"/>
                <wp:docPr id="7" name=""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4F8030A" w14:textId="77777777" w:rsidR="009D476A" w:rsidRDefault="009D476A">
                            <w:pPr>
                              <w:textDirection w:val="btLr"/>
                            </w:pPr>
                          </w:p>
                        </w:txbxContent>
                      </wps:txbx>
                      <wps:bodyPr spcFirstLastPara="1" wrap="square" lIns="91425" tIns="91425" rIns="91425" bIns="91425" anchor="ctr" anchorCtr="0">
                        <a:noAutofit/>
                      </wps:bodyPr>
                    </wps:wsp>
                  </a:graphicData>
                </a:graphic>
              </wp:inline>
            </w:drawing>
          </mc:Choice>
          <mc:Fallback>
            <w:pict>
              <v:rect w14:anchorId="124E684C" 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4F8030A" w14:textId="77777777" w:rsidR="009D476A" w:rsidRDefault="009D476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0D15DD1" wp14:editId="5B090CBE">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6265800B" w14:textId="77777777" w:rsidR="009D476A" w:rsidRDefault="00495B5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AEE09E0" w14:textId="77777777" w:rsidR="009D476A" w:rsidRDefault="00495B5E">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48FDB516" w14:textId="77777777" w:rsidR="009D476A" w:rsidRDefault="009D476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4818D73F" w14:textId="77777777" w:rsidR="009D476A" w:rsidRDefault="009D476A">
      <w:pPr>
        <w:pBdr>
          <w:top w:val="nil"/>
          <w:left w:val="nil"/>
          <w:bottom w:val="nil"/>
          <w:right w:val="nil"/>
          <w:between w:val="nil"/>
        </w:pBdr>
        <w:jc w:val="both"/>
        <w:rPr>
          <w:rFonts w:ascii="Times New Roman" w:eastAsia="Times New Roman" w:hAnsi="Times New Roman" w:cs="Times New Roman"/>
          <w:color w:val="000000"/>
          <w:sz w:val="24"/>
          <w:szCs w:val="24"/>
        </w:rPr>
      </w:pPr>
    </w:p>
    <w:p w14:paraId="7C0665F2" w14:textId="3DB11955" w:rsidR="009D476A" w:rsidRDefault="00495B5E">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D46CAE">
        <w:rPr>
          <w:rFonts w:ascii="Times New Roman" w:eastAsia="Times New Roman" w:hAnsi="Times New Roman" w:cs="Times New Roman"/>
          <w:b/>
          <w:sz w:val="24"/>
          <w:szCs w:val="24"/>
        </w:rPr>
        <w:t>Hate Speech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w:t>
      </w:r>
      <w:r>
        <w:rPr>
          <w:rFonts w:ascii="Times New Roman" w:eastAsia="Times New Roman" w:hAnsi="Times New Roman" w:cs="Times New Roman"/>
          <w:sz w:val="24"/>
          <w:szCs w:val="24"/>
        </w:rPr>
        <w:t xml:space="preserve">c Era (Deemed to be University), Dehradun shall be carried out by the under the mentorship of </w:t>
      </w:r>
      <w:r w:rsidR="00E26468">
        <w:rPr>
          <w:rFonts w:ascii="Times New Roman" w:eastAsia="Times New Roman" w:hAnsi="Times New Roman" w:cs="Times New Roman"/>
          <w:b/>
          <w:sz w:val="24"/>
          <w:szCs w:val="24"/>
        </w:rPr>
        <w:t xml:space="preserve">Ms. </w:t>
      </w:r>
      <w:proofErr w:type="spellStart"/>
      <w:r w:rsidR="00E26468">
        <w:rPr>
          <w:rFonts w:ascii="Times New Roman" w:eastAsia="Times New Roman" w:hAnsi="Times New Roman" w:cs="Times New Roman"/>
          <w:b/>
          <w:sz w:val="24"/>
          <w:szCs w:val="24"/>
        </w:rPr>
        <w:t>Vishu</w:t>
      </w:r>
      <w:proofErr w:type="spellEnd"/>
      <w:r w:rsidR="00E26468">
        <w:rPr>
          <w:rFonts w:ascii="Times New Roman" w:eastAsia="Times New Roman" w:hAnsi="Times New Roman" w:cs="Times New Roman"/>
          <w:b/>
          <w:sz w:val="24"/>
          <w:szCs w:val="24"/>
        </w:rPr>
        <w:t xml:space="preserve"> Tyagi </w:t>
      </w:r>
      <w:r>
        <w:rPr>
          <w:rFonts w:ascii="Times New Roman" w:eastAsia="Times New Roman" w:hAnsi="Times New Roman" w:cs="Times New Roman"/>
          <w:b/>
          <w:sz w:val="24"/>
          <w:szCs w:val="24"/>
        </w:rPr>
        <w:t xml:space="preserve">, </w:t>
      </w:r>
      <w:r w:rsidR="00E26468">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C8201DB" w14:textId="77777777" w:rsidR="009D476A" w:rsidRDefault="009D476A">
      <w:pPr>
        <w:spacing w:line="360" w:lineRule="auto"/>
        <w:jc w:val="both"/>
        <w:rPr>
          <w:rFonts w:ascii="Times New Roman" w:eastAsia="Times New Roman" w:hAnsi="Times New Roman" w:cs="Times New Roman"/>
          <w:sz w:val="24"/>
          <w:szCs w:val="24"/>
        </w:rPr>
      </w:pPr>
    </w:p>
    <w:p w14:paraId="428DFBA9" w14:textId="77777777" w:rsidR="009D476A" w:rsidRDefault="00495B5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BFC58B6" w14:textId="77777777" w:rsidR="009D476A" w:rsidRDefault="009D476A">
      <w:pPr>
        <w:spacing w:line="360" w:lineRule="auto"/>
        <w:ind w:left="720" w:firstLine="720"/>
        <w:jc w:val="both"/>
        <w:rPr>
          <w:rFonts w:ascii="Times New Roman" w:eastAsia="Times New Roman" w:hAnsi="Times New Roman" w:cs="Times New Roman"/>
          <w:sz w:val="24"/>
          <w:szCs w:val="24"/>
        </w:rPr>
      </w:pPr>
    </w:p>
    <w:p w14:paraId="7AE4218B" w14:textId="5E6FD906" w:rsidR="009D476A" w:rsidRPr="00D46CAE" w:rsidRDefault="00495B5E" w:rsidP="00D46CAE">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6C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46CAE">
        <w:rPr>
          <w:rFonts w:ascii="Times New Roman" w:eastAsia="Times New Roman" w:hAnsi="Times New Roman" w:cs="Times New Roman"/>
          <w:b/>
          <w:sz w:val="24"/>
          <w:szCs w:val="24"/>
        </w:rPr>
        <w:t>sig</w:t>
      </w:r>
      <w:r w:rsidRPr="00D46CAE">
        <w:rPr>
          <w:rFonts w:ascii="Times New Roman" w:eastAsia="Times New Roman" w:hAnsi="Times New Roman" w:cs="Times New Roman"/>
          <w:b/>
          <w:sz w:val="24"/>
          <w:szCs w:val="24"/>
        </w:rPr>
        <w:t>nature</w:t>
      </w:r>
    </w:p>
    <w:p w14:paraId="1CE7D320" w14:textId="3475F2D7" w:rsidR="009D476A" w:rsidRDefault="00D46CAE">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Navpreet singh                      2017167                              </w:t>
      </w:r>
    </w:p>
    <w:p w14:paraId="049B2F65"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5075F514"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5847F3BB"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5B5E2340"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457B31AE"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222DBB7A"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4F7DF3F0"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2E041601"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6DCCF9B4" w14:textId="77777777" w:rsidR="009D476A" w:rsidRDefault="009D476A">
      <w:pPr>
        <w:pBdr>
          <w:bottom w:val="single" w:sz="12" w:space="1" w:color="000000"/>
        </w:pBdr>
        <w:spacing w:line="480" w:lineRule="auto"/>
        <w:jc w:val="center"/>
        <w:rPr>
          <w:rFonts w:ascii="Times New Roman" w:eastAsia="Times New Roman" w:hAnsi="Times New Roman" w:cs="Times New Roman"/>
          <w:b/>
          <w:sz w:val="36"/>
          <w:szCs w:val="36"/>
        </w:rPr>
      </w:pPr>
    </w:p>
    <w:p w14:paraId="6B946A52" w14:textId="77777777" w:rsidR="009D476A" w:rsidRDefault="00495B5E">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37BFB66A" w14:textId="77777777" w:rsidR="009D476A" w:rsidRDefault="009D476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9D476A" w14:paraId="2C171100" w14:textId="77777777">
        <w:trPr>
          <w:trHeight w:val="449"/>
          <w:jc w:val="center"/>
        </w:trPr>
        <w:tc>
          <w:tcPr>
            <w:tcW w:w="1634" w:type="dxa"/>
          </w:tcPr>
          <w:p w14:paraId="50C5C644" w14:textId="77777777" w:rsidR="009D476A" w:rsidRDefault="00495B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E53FCAA" w14:textId="77777777" w:rsidR="009D476A" w:rsidRDefault="00495B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710D70F" w14:textId="77777777" w:rsidR="009D476A" w:rsidRDefault="00495B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D476A" w14:paraId="61A38650" w14:textId="77777777">
        <w:trPr>
          <w:trHeight w:val="433"/>
          <w:jc w:val="center"/>
        </w:trPr>
        <w:tc>
          <w:tcPr>
            <w:tcW w:w="1634" w:type="dxa"/>
          </w:tcPr>
          <w:p w14:paraId="0BF3E978" w14:textId="77777777" w:rsidR="009D476A" w:rsidRDefault="00495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7506A7A" w14:textId="77777777" w:rsidR="009D476A" w:rsidRDefault="00495B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311818B" w14:textId="19C23FF7" w:rsidR="009D476A" w:rsidRDefault="00560A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D476A" w14:paraId="0D904C30" w14:textId="77777777">
        <w:trPr>
          <w:trHeight w:val="433"/>
          <w:jc w:val="center"/>
        </w:trPr>
        <w:tc>
          <w:tcPr>
            <w:tcW w:w="1634" w:type="dxa"/>
          </w:tcPr>
          <w:p w14:paraId="59649C94" w14:textId="77777777" w:rsidR="009D476A" w:rsidRDefault="00495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3D7BABA" w14:textId="77777777" w:rsidR="009D476A" w:rsidRDefault="00495B5E">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062326B3" w14:textId="4C1C9A78" w:rsidR="009D476A" w:rsidRDefault="00560A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9D476A" w14:paraId="4E1190CC" w14:textId="77777777">
        <w:trPr>
          <w:trHeight w:val="433"/>
          <w:jc w:val="center"/>
        </w:trPr>
        <w:tc>
          <w:tcPr>
            <w:tcW w:w="1634" w:type="dxa"/>
          </w:tcPr>
          <w:p w14:paraId="73C798E3" w14:textId="77777777" w:rsidR="009D476A" w:rsidRDefault="00495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B41394C" w14:textId="77777777" w:rsidR="009D476A" w:rsidRDefault="00495B5E">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03FE3C4" w14:textId="005EC47A" w:rsidR="009D476A" w:rsidRDefault="00560A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9D476A" w14:paraId="3D7AA3CF" w14:textId="77777777">
        <w:trPr>
          <w:trHeight w:val="449"/>
          <w:jc w:val="center"/>
        </w:trPr>
        <w:tc>
          <w:tcPr>
            <w:tcW w:w="1634" w:type="dxa"/>
          </w:tcPr>
          <w:p w14:paraId="12ECBD9A" w14:textId="77777777" w:rsidR="009D476A" w:rsidRDefault="00495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1F32681B" w14:textId="77777777" w:rsidR="009D476A" w:rsidRDefault="00495B5E">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6BD09F42" w14:textId="4EA43411" w:rsidR="009D476A" w:rsidRDefault="00560A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9D476A" w14:paraId="53CD120D" w14:textId="77777777">
        <w:trPr>
          <w:trHeight w:val="449"/>
          <w:jc w:val="center"/>
        </w:trPr>
        <w:tc>
          <w:tcPr>
            <w:tcW w:w="1634" w:type="dxa"/>
          </w:tcPr>
          <w:p w14:paraId="24EB075B" w14:textId="77777777" w:rsidR="009D476A" w:rsidRDefault="00495B5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785E8A7" w14:textId="77777777" w:rsidR="009D476A" w:rsidRDefault="00495B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73B2A29" w14:textId="0C6E4F6A" w:rsidR="009D476A" w:rsidRDefault="00560A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9D476A" w14:paraId="140B6D0B" w14:textId="77777777">
        <w:trPr>
          <w:trHeight w:val="433"/>
          <w:jc w:val="center"/>
        </w:trPr>
        <w:tc>
          <w:tcPr>
            <w:tcW w:w="1634" w:type="dxa"/>
          </w:tcPr>
          <w:p w14:paraId="7D3A6E89" w14:textId="77777777" w:rsidR="009D476A" w:rsidRDefault="009D476A">
            <w:pPr>
              <w:jc w:val="center"/>
              <w:rPr>
                <w:rFonts w:ascii="Times New Roman" w:eastAsia="Times New Roman" w:hAnsi="Times New Roman" w:cs="Times New Roman"/>
                <w:sz w:val="24"/>
                <w:szCs w:val="24"/>
              </w:rPr>
            </w:pPr>
          </w:p>
        </w:tc>
        <w:tc>
          <w:tcPr>
            <w:tcW w:w="4449" w:type="dxa"/>
          </w:tcPr>
          <w:p w14:paraId="45AF7A9A" w14:textId="77777777" w:rsidR="009D476A" w:rsidRDefault="00495B5E">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7FF3118" w14:textId="58034D4F" w:rsidR="009D476A" w:rsidRDefault="00560A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1562F446" w14:textId="77777777" w:rsidR="009D476A" w:rsidRDefault="009D476A">
      <w:pPr>
        <w:jc w:val="center"/>
        <w:rPr>
          <w:b/>
        </w:rPr>
      </w:pPr>
    </w:p>
    <w:p w14:paraId="1041DA87" w14:textId="77777777" w:rsidR="009D476A" w:rsidRDefault="009D476A">
      <w:pPr>
        <w:spacing w:line="480" w:lineRule="auto"/>
        <w:jc w:val="center"/>
        <w:rPr>
          <w:rFonts w:ascii="Bookman Old Style" w:eastAsia="Bookman Old Style" w:hAnsi="Bookman Old Style" w:cs="Bookman Old Style"/>
          <w:sz w:val="32"/>
          <w:szCs w:val="32"/>
        </w:rPr>
      </w:pPr>
    </w:p>
    <w:p w14:paraId="49693041" w14:textId="77777777" w:rsidR="009D476A" w:rsidRDefault="009D476A">
      <w:pPr>
        <w:spacing w:line="480" w:lineRule="auto"/>
        <w:jc w:val="center"/>
        <w:rPr>
          <w:rFonts w:ascii="Bookman Old Style" w:eastAsia="Bookman Old Style" w:hAnsi="Bookman Old Style" w:cs="Bookman Old Style"/>
          <w:sz w:val="32"/>
          <w:szCs w:val="32"/>
        </w:rPr>
      </w:pPr>
    </w:p>
    <w:p w14:paraId="636D04D4" w14:textId="77777777" w:rsidR="009D476A" w:rsidRDefault="009D476A">
      <w:pPr>
        <w:spacing w:line="480" w:lineRule="auto"/>
        <w:jc w:val="center"/>
        <w:rPr>
          <w:rFonts w:ascii="Bookman Old Style" w:eastAsia="Bookman Old Style" w:hAnsi="Bookman Old Style" w:cs="Bookman Old Style"/>
          <w:sz w:val="32"/>
          <w:szCs w:val="32"/>
        </w:rPr>
      </w:pPr>
    </w:p>
    <w:p w14:paraId="685F2356" w14:textId="77777777" w:rsidR="009D476A" w:rsidRDefault="009D476A">
      <w:pPr>
        <w:spacing w:line="480" w:lineRule="auto"/>
        <w:jc w:val="center"/>
        <w:rPr>
          <w:rFonts w:ascii="Bookman Old Style" w:eastAsia="Bookman Old Style" w:hAnsi="Bookman Old Style" w:cs="Bookman Old Style"/>
          <w:sz w:val="32"/>
          <w:szCs w:val="32"/>
        </w:rPr>
      </w:pPr>
    </w:p>
    <w:p w14:paraId="24DB90C8" w14:textId="77777777" w:rsidR="009D476A" w:rsidRDefault="009D476A">
      <w:pPr>
        <w:spacing w:line="480" w:lineRule="auto"/>
        <w:jc w:val="center"/>
        <w:rPr>
          <w:rFonts w:ascii="Bookman Old Style" w:eastAsia="Bookman Old Style" w:hAnsi="Bookman Old Style" w:cs="Bookman Old Style"/>
          <w:sz w:val="32"/>
          <w:szCs w:val="32"/>
        </w:rPr>
      </w:pPr>
    </w:p>
    <w:p w14:paraId="164E09C6" w14:textId="77777777" w:rsidR="009D476A" w:rsidRDefault="009D476A">
      <w:pPr>
        <w:spacing w:line="480" w:lineRule="auto"/>
        <w:jc w:val="center"/>
        <w:rPr>
          <w:rFonts w:ascii="Bookman Old Style" w:eastAsia="Bookman Old Style" w:hAnsi="Bookman Old Style" w:cs="Bookman Old Style"/>
          <w:sz w:val="32"/>
          <w:szCs w:val="32"/>
        </w:rPr>
      </w:pPr>
    </w:p>
    <w:p w14:paraId="4AD99E7C" w14:textId="77777777" w:rsidR="009D476A" w:rsidRDefault="009D476A">
      <w:pPr>
        <w:spacing w:line="480" w:lineRule="auto"/>
        <w:jc w:val="center"/>
        <w:rPr>
          <w:rFonts w:ascii="Bookman Old Style" w:eastAsia="Bookman Old Style" w:hAnsi="Bookman Old Style" w:cs="Bookman Old Style"/>
          <w:sz w:val="32"/>
          <w:szCs w:val="32"/>
        </w:rPr>
      </w:pPr>
    </w:p>
    <w:p w14:paraId="19A1E5AC" w14:textId="77777777" w:rsidR="009D476A" w:rsidRDefault="009D476A">
      <w:pPr>
        <w:spacing w:line="480" w:lineRule="auto"/>
        <w:jc w:val="center"/>
        <w:rPr>
          <w:rFonts w:ascii="Bookman Old Style" w:eastAsia="Bookman Old Style" w:hAnsi="Bookman Old Style" w:cs="Bookman Old Style"/>
          <w:sz w:val="32"/>
          <w:szCs w:val="32"/>
        </w:rPr>
      </w:pPr>
    </w:p>
    <w:p w14:paraId="72F4BD2A" w14:textId="77777777" w:rsidR="009D476A" w:rsidRDefault="009D476A">
      <w:pPr>
        <w:spacing w:line="480" w:lineRule="auto"/>
        <w:jc w:val="center"/>
        <w:rPr>
          <w:rFonts w:ascii="Bookman Old Style" w:eastAsia="Bookman Old Style" w:hAnsi="Bookman Old Style" w:cs="Bookman Old Style"/>
          <w:sz w:val="32"/>
          <w:szCs w:val="32"/>
        </w:rPr>
      </w:pPr>
    </w:p>
    <w:p w14:paraId="3209F19D" w14:textId="77777777" w:rsidR="009D476A" w:rsidRDefault="009D476A">
      <w:pPr>
        <w:spacing w:line="480" w:lineRule="auto"/>
        <w:jc w:val="center"/>
        <w:rPr>
          <w:rFonts w:ascii="Bookman Old Style" w:eastAsia="Bookman Old Style" w:hAnsi="Bookman Old Style" w:cs="Bookman Old Style"/>
          <w:sz w:val="32"/>
          <w:szCs w:val="32"/>
        </w:rPr>
      </w:pPr>
    </w:p>
    <w:p w14:paraId="4286E987" w14:textId="77777777" w:rsidR="009D476A" w:rsidRDefault="009D476A">
      <w:pPr>
        <w:spacing w:line="480" w:lineRule="auto"/>
        <w:jc w:val="center"/>
        <w:rPr>
          <w:rFonts w:ascii="Bookman Old Style" w:eastAsia="Bookman Old Style" w:hAnsi="Bookman Old Style" w:cs="Bookman Old Style"/>
          <w:sz w:val="32"/>
          <w:szCs w:val="32"/>
        </w:rPr>
        <w:sectPr w:rsidR="009D476A" w:rsidSect="00D46CAE">
          <w:footerReference w:type="default" r:id="rId11"/>
          <w:pgSz w:w="11906" w:h="16838"/>
          <w:pgMar w:top="1080" w:right="1440" w:bottom="1080" w:left="1800" w:header="720" w:footer="720" w:gutter="0"/>
          <w:pgNumType w:start="1"/>
          <w:cols w:space="720"/>
        </w:sectPr>
      </w:pPr>
    </w:p>
    <w:p w14:paraId="4CB9C38C" w14:textId="77777777" w:rsidR="009D476A" w:rsidRDefault="00495B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D8FB418" w14:textId="77777777" w:rsidR="009D476A" w:rsidRPr="0092020A" w:rsidRDefault="00495B5E">
      <w:pPr>
        <w:spacing w:line="480" w:lineRule="auto"/>
        <w:jc w:val="center"/>
        <w:rPr>
          <w:rFonts w:ascii="Times New Roman" w:eastAsia="Times New Roman" w:hAnsi="Times New Roman" w:cs="Times New Roman"/>
          <w:b/>
          <w:sz w:val="40"/>
          <w:szCs w:val="40"/>
        </w:rPr>
      </w:pPr>
      <w:r w:rsidRPr="0092020A">
        <w:rPr>
          <w:rFonts w:ascii="Times New Roman" w:eastAsia="Times New Roman" w:hAnsi="Times New Roman" w:cs="Times New Roman"/>
          <w:b/>
          <w:sz w:val="40"/>
          <w:szCs w:val="40"/>
        </w:rPr>
        <w:t xml:space="preserve">Introduction </w:t>
      </w:r>
    </w:p>
    <w:p w14:paraId="65C0D72B" w14:textId="77777777" w:rsidR="009D476A" w:rsidRDefault="00495B5E">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320B84CF" w14:textId="77777777" w:rsidR="009D476A" w:rsidRDefault="00495B5E">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1F7DBEB" w14:textId="7A20FFD7" w:rsidR="00D46CAE" w:rsidRPr="0092020A" w:rsidRDefault="00D46CAE" w:rsidP="0092020A">
      <w:pPr>
        <w:spacing w:line="360" w:lineRule="auto"/>
        <w:jc w:val="both"/>
        <w:rPr>
          <w:rFonts w:ascii="Times New Roman" w:eastAsia="Times New Roman" w:hAnsi="Times New Roman" w:cs="Times New Roman"/>
          <w:bCs/>
          <w:sz w:val="24"/>
          <w:szCs w:val="24"/>
        </w:rPr>
      </w:pPr>
      <w:r w:rsidRPr="00D46CAE">
        <w:rPr>
          <w:rFonts w:ascii="Times New Roman" w:eastAsia="Times New Roman" w:hAnsi="Times New Roman" w:cs="Times New Roman"/>
          <w:bCs/>
          <w:sz w:val="24"/>
          <w:szCs w:val="24"/>
        </w:rPr>
        <w:t>When it comes to online interaction, a person can communicate with freedom of speech.  But it also led to harassment or bullying to a certain individual.</w:t>
      </w:r>
    </w:p>
    <w:p w14:paraId="5F03D1B7" w14:textId="006EA614" w:rsidR="00D46CAE" w:rsidRPr="0092020A" w:rsidRDefault="00CE00DB" w:rsidP="0092020A">
      <w:pPr>
        <w:spacing w:line="360" w:lineRule="auto"/>
        <w:jc w:val="both"/>
        <w:rPr>
          <w:rFonts w:ascii="Times New Roman" w:eastAsia="Times New Roman" w:hAnsi="Times New Roman" w:cs="Times New Roman"/>
          <w:bCs/>
          <w:sz w:val="24"/>
          <w:szCs w:val="24"/>
        </w:rPr>
      </w:pPr>
      <w:r w:rsidRPr="0092020A">
        <w:rPr>
          <w:rFonts w:ascii="Times New Roman" w:eastAsia="Times New Roman" w:hAnsi="Times New Roman" w:cs="Times New Roman"/>
          <w:bCs/>
          <w:sz w:val="24"/>
          <w:szCs w:val="24"/>
        </w:rPr>
        <w:t>In simple terms, hate</w:t>
      </w:r>
      <w:r w:rsidRPr="0092020A">
        <w:rPr>
          <w:rFonts w:ascii="Times New Roman" w:eastAsia="Times New Roman" w:hAnsi="Times New Roman" w:cs="Times New Roman"/>
          <w:bCs/>
          <w:sz w:val="24"/>
          <w:szCs w:val="24"/>
        </w:rPr>
        <w:t xml:space="preserve"> speech refers to any speech, conduct, writing, or expression that may incite violence or prejudicial action against or by a particular individual or group, or because it disparages or intimidates a particular individual or group. Hate speech can take many forms, including name-calling, slurs, or other derogatory language or behavior. It can be directed at individuals or groups based on their race, ethnicity, national origin, religion, sexual orientation, gender identity, or other characteristics. Hate speech can have serious consequences for those targeted by it, as it can lead to social ostracism, discrimination, and even violence. It is important to recognize and actively oppose hate speech, as it goes against the values of a respectful and inclusive society.</w:t>
      </w:r>
    </w:p>
    <w:p w14:paraId="2FE5F521" w14:textId="23F9BEBE" w:rsidR="00D46CAE" w:rsidRDefault="00D46CAE" w:rsidP="00D46CAE">
      <w:pPr>
        <w:spacing w:line="480" w:lineRule="auto"/>
        <w:jc w:val="both"/>
        <w:rPr>
          <w:rFonts w:eastAsia="Times New Roman"/>
          <w:bCs/>
        </w:rPr>
      </w:pPr>
    </w:p>
    <w:p w14:paraId="3F175681" w14:textId="14194AC9" w:rsidR="00D46CAE" w:rsidRPr="00D46CAE" w:rsidRDefault="0092020A" w:rsidP="00D46CAE">
      <w:pPr>
        <w:spacing w:line="480" w:lineRule="auto"/>
        <w:jc w:val="both"/>
        <w:rPr>
          <w:rFonts w:ascii="Times New Roman" w:eastAsia="Times New Roman" w:hAnsi="Times New Roman" w:cs="Times New Roman"/>
          <w:b/>
          <w:sz w:val="28"/>
          <w:szCs w:val="28"/>
        </w:rPr>
      </w:pPr>
      <w:r w:rsidRPr="0092020A">
        <w:rPr>
          <w:rFonts w:ascii="Times New Roman" w:eastAsia="Times New Roman" w:hAnsi="Times New Roman" w:cs="Times New Roman"/>
          <w:b/>
          <w:sz w:val="28"/>
          <w:szCs w:val="28"/>
        </w:rPr>
        <w:t xml:space="preserve">1.2 </w:t>
      </w:r>
      <w:r>
        <w:rPr>
          <w:rFonts w:ascii="Times New Roman" w:eastAsia="Times New Roman" w:hAnsi="Times New Roman" w:cs="Times New Roman"/>
          <w:b/>
          <w:sz w:val="28"/>
          <w:szCs w:val="28"/>
        </w:rPr>
        <w:t>Causes of hate speech</w:t>
      </w:r>
    </w:p>
    <w:p w14:paraId="6B6F4E2C" w14:textId="2DFAA07A" w:rsidR="009D476A" w:rsidRPr="0092020A" w:rsidRDefault="0092020A" w:rsidP="0092020A">
      <w:pPr>
        <w:spacing w:line="360" w:lineRule="auto"/>
        <w:jc w:val="both"/>
        <w:rPr>
          <w:rFonts w:ascii="Times New Roman" w:eastAsia="Times New Roman" w:hAnsi="Times New Roman" w:cs="Times New Roman"/>
          <w:sz w:val="24"/>
          <w:szCs w:val="24"/>
        </w:rPr>
      </w:pPr>
      <w:r w:rsidRPr="0092020A">
        <w:rPr>
          <w:rFonts w:ascii="Times New Roman" w:eastAsia="Times New Roman" w:hAnsi="Times New Roman" w:cs="Times New Roman"/>
          <w:sz w:val="24"/>
          <w:szCs w:val="24"/>
        </w:rPr>
        <w:t>There are many potential causes of hate speech, and the reasons why individuals engage in hate speech can vary. Some people may engage in hate speech as a way to express their own feelings of anger, frustration, or resentment towards a particular group of people. Others may engage in hate speech as a way to gain power or attention, or to align themselves with a certain ideology or belief system. In some cases, hate speech may be motivated by a desire to spread fear or to intimidate certain individuals or groups. It is important to recognize that hate speech can be a symptom of deeper social, cultural, or psychological issues, and addressing the root causes of hate speech is often necessary in order to effectively combat it.</w:t>
      </w:r>
    </w:p>
    <w:p w14:paraId="2816E738" w14:textId="77777777" w:rsidR="009D476A" w:rsidRDefault="009D476A">
      <w:pPr>
        <w:spacing w:line="480" w:lineRule="auto"/>
        <w:jc w:val="both"/>
        <w:rPr>
          <w:rFonts w:ascii="Times New Roman" w:eastAsia="Times New Roman" w:hAnsi="Times New Roman" w:cs="Times New Roman"/>
        </w:rPr>
      </w:pPr>
    </w:p>
    <w:p w14:paraId="11B1254A" w14:textId="09CAB868" w:rsidR="009D476A" w:rsidRDefault="009D476A">
      <w:pPr>
        <w:spacing w:line="480" w:lineRule="auto"/>
        <w:jc w:val="both"/>
        <w:rPr>
          <w:rFonts w:ascii="Times New Roman" w:eastAsia="Times New Roman" w:hAnsi="Times New Roman" w:cs="Times New Roman"/>
        </w:rPr>
      </w:pPr>
    </w:p>
    <w:p w14:paraId="7D98231D" w14:textId="593F8223" w:rsidR="0092020A" w:rsidRDefault="0092020A">
      <w:pPr>
        <w:spacing w:line="480" w:lineRule="auto"/>
        <w:jc w:val="both"/>
        <w:rPr>
          <w:rFonts w:ascii="Times New Roman" w:eastAsia="Times New Roman" w:hAnsi="Times New Roman" w:cs="Times New Roman"/>
        </w:rPr>
      </w:pPr>
    </w:p>
    <w:p w14:paraId="7470625C" w14:textId="235B201C" w:rsidR="00D26739" w:rsidRPr="00D26739" w:rsidRDefault="00D26739">
      <w:pPr>
        <w:spacing w:line="480" w:lineRule="auto"/>
        <w:jc w:val="both"/>
        <w:rPr>
          <w:rFonts w:ascii="Times New Roman" w:eastAsia="Times New Roman" w:hAnsi="Times New Roman" w:cs="Times New Roman"/>
          <w:b/>
          <w:bCs/>
          <w:sz w:val="32"/>
          <w:szCs w:val="32"/>
        </w:rPr>
      </w:pPr>
      <w:r w:rsidRPr="00D26739">
        <w:rPr>
          <w:rFonts w:ascii="Times New Roman" w:eastAsia="Times New Roman" w:hAnsi="Times New Roman" w:cs="Times New Roman"/>
          <w:b/>
          <w:bCs/>
          <w:sz w:val="32"/>
          <w:szCs w:val="32"/>
        </w:rPr>
        <w:lastRenderedPageBreak/>
        <w:t xml:space="preserve">1.3 </w:t>
      </w:r>
      <w:r w:rsidRPr="00D26739">
        <w:rPr>
          <w:rFonts w:ascii="Times New Roman" w:eastAsia="Times New Roman" w:hAnsi="Times New Roman" w:cs="Times New Roman"/>
          <w:b/>
          <w:bCs/>
          <w:sz w:val="32"/>
          <w:szCs w:val="32"/>
        </w:rPr>
        <w:t>potential consequences of hate speech</w:t>
      </w:r>
    </w:p>
    <w:p w14:paraId="53F04878" w14:textId="50DAF77B" w:rsidR="009D476A" w:rsidRDefault="00D26739" w:rsidP="00D26739">
      <w:pPr>
        <w:spacing w:line="360" w:lineRule="auto"/>
        <w:jc w:val="both"/>
        <w:rPr>
          <w:rFonts w:ascii="Times New Roman" w:eastAsia="Times New Roman" w:hAnsi="Times New Roman" w:cs="Times New Roman"/>
          <w:sz w:val="24"/>
          <w:szCs w:val="24"/>
        </w:rPr>
      </w:pPr>
      <w:r w:rsidRPr="00D26739">
        <w:rPr>
          <w:rFonts w:ascii="Times New Roman" w:eastAsia="Times New Roman" w:hAnsi="Times New Roman" w:cs="Times New Roman"/>
          <w:sz w:val="24"/>
          <w:szCs w:val="24"/>
        </w:rPr>
        <w:t xml:space="preserve">Hate speech can have serious consequences for individuals and communities. It can contribute to a culture of intolerance and </w:t>
      </w:r>
      <w:proofErr w:type="gramStart"/>
      <w:r w:rsidRPr="00D26739">
        <w:rPr>
          <w:rFonts w:ascii="Times New Roman" w:eastAsia="Times New Roman" w:hAnsi="Times New Roman" w:cs="Times New Roman"/>
          <w:sz w:val="24"/>
          <w:szCs w:val="24"/>
        </w:rPr>
        <w:t>discrimination, and</w:t>
      </w:r>
      <w:proofErr w:type="gramEnd"/>
      <w:r w:rsidRPr="00D26739">
        <w:rPr>
          <w:rFonts w:ascii="Times New Roman" w:eastAsia="Times New Roman" w:hAnsi="Times New Roman" w:cs="Times New Roman"/>
          <w:sz w:val="24"/>
          <w:szCs w:val="24"/>
        </w:rPr>
        <w:t xml:space="preserve"> can lead to violence and other harmful actions. Hate speech can also have a negative impact on the mental health and well-being of those who are targeted by it, as it can cause feelings of fear, anxiety, and isolation. In some cases, hate speech can even lead to physical harm or death. It is important to recognize the potential consequences of hate speech, and to take steps to address and combat it in order to create a more inclusive and respectful society.</w:t>
      </w:r>
    </w:p>
    <w:p w14:paraId="7B551102" w14:textId="097A6614" w:rsidR="00BD5767" w:rsidRDefault="00BD5767" w:rsidP="00D26739">
      <w:pPr>
        <w:spacing w:line="360" w:lineRule="auto"/>
        <w:jc w:val="both"/>
        <w:rPr>
          <w:rFonts w:ascii="Times New Roman" w:eastAsia="Times New Roman" w:hAnsi="Times New Roman" w:cs="Times New Roman"/>
          <w:sz w:val="24"/>
          <w:szCs w:val="24"/>
        </w:rPr>
      </w:pPr>
    </w:p>
    <w:p w14:paraId="37AAB38E" w14:textId="2AB72175" w:rsidR="00BD5767" w:rsidRDefault="00BD5767" w:rsidP="00D26739">
      <w:pPr>
        <w:spacing w:line="360" w:lineRule="auto"/>
        <w:jc w:val="both"/>
        <w:rPr>
          <w:rFonts w:ascii="Times New Roman" w:eastAsia="Times New Roman" w:hAnsi="Times New Roman" w:cs="Times New Roman"/>
          <w:sz w:val="24"/>
          <w:szCs w:val="24"/>
        </w:rPr>
      </w:pPr>
    </w:p>
    <w:p w14:paraId="4E8B5B4C" w14:textId="43154E2F" w:rsidR="00BD5767" w:rsidRPr="00BD5767" w:rsidRDefault="00BD5767" w:rsidP="00D26739">
      <w:pPr>
        <w:spacing w:line="360" w:lineRule="auto"/>
        <w:jc w:val="both"/>
        <w:rPr>
          <w:rFonts w:ascii="Times New Roman" w:eastAsia="Times New Roman" w:hAnsi="Times New Roman" w:cs="Times New Roman"/>
          <w:b/>
          <w:bCs/>
          <w:sz w:val="32"/>
          <w:szCs w:val="32"/>
        </w:rPr>
      </w:pPr>
      <w:r w:rsidRPr="00BD5767">
        <w:rPr>
          <w:rFonts w:ascii="Times New Roman" w:eastAsia="Times New Roman" w:hAnsi="Times New Roman" w:cs="Times New Roman"/>
          <w:b/>
          <w:bCs/>
          <w:sz w:val="32"/>
          <w:szCs w:val="32"/>
        </w:rPr>
        <w:t xml:space="preserve">1.4 </w:t>
      </w:r>
      <w:r w:rsidRPr="00BD5767">
        <w:rPr>
          <w:rFonts w:ascii="Times New Roman" w:eastAsia="Times New Roman" w:hAnsi="Times New Roman" w:cs="Times New Roman"/>
          <w:b/>
          <w:bCs/>
          <w:sz w:val="32"/>
          <w:szCs w:val="32"/>
        </w:rPr>
        <w:t>importance of recognizing and addressing hate speech</w:t>
      </w:r>
    </w:p>
    <w:p w14:paraId="7D6A5166" w14:textId="77777777" w:rsidR="00BD5767" w:rsidRPr="00BD5767" w:rsidRDefault="00BD5767" w:rsidP="00BD5767">
      <w:pPr>
        <w:spacing w:line="360" w:lineRule="auto"/>
        <w:jc w:val="both"/>
        <w:rPr>
          <w:rFonts w:ascii="Times New Roman" w:eastAsia="Bookman Old Style" w:hAnsi="Times New Roman" w:cs="Times New Roman"/>
          <w:sz w:val="24"/>
          <w:szCs w:val="24"/>
        </w:rPr>
      </w:pPr>
      <w:r w:rsidRPr="00BD5767">
        <w:rPr>
          <w:rFonts w:ascii="Times New Roman" w:eastAsia="Bookman Old Style" w:hAnsi="Times New Roman" w:cs="Times New Roman"/>
          <w:sz w:val="24"/>
          <w:szCs w:val="24"/>
        </w:rPr>
        <w:t>Recognizing and addressing hate speech is important for several reasons. First and foremost, hate speech can have serious consequences for individuals and communities, as it can contribute to a culture of intolerance and discrimination, and can lead to violence and other harmful actions. Addressing hate speech is therefore necessary in order to protect the safety and well-being of those who may be targeted by it.</w:t>
      </w:r>
    </w:p>
    <w:p w14:paraId="72C1C1F1" w14:textId="77777777" w:rsidR="00BD5767" w:rsidRPr="00BD5767" w:rsidRDefault="00BD5767" w:rsidP="00BD5767">
      <w:pPr>
        <w:spacing w:line="360" w:lineRule="auto"/>
        <w:jc w:val="both"/>
        <w:rPr>
          <w:rFonts w:ascii="Times New Roman" w:eastAsia="Bookman Old Style" w:hAnsi="Times New Roman" w:cs="Times New Roman"/>
          <w:sz w:val="24"/>
          <w:szCs w:val="24"/>
        </w:rPr>
      </w:pPr>
    </w:p>
    <w:p w14:paraId="0E3A3F8D" w14:textId="77777777" w:rsidR="00BD5767" w:rsidRPr="00BD5767" w:rsidRDefault="00BD5767" w:rsidP="00BD5767">
      <w:pPr>
        <w:spacing w:line="360" w:lineRule="auto"/>
        <w:jc w:val="both"/>
        <w:rPr>
          <w:rFonts w:ascii="Times New Roman" w:eastAsia="Bookman Old Style" w:hAnsi="Times New Roman" w:cs="Times New Roman"/>
          <w:sz w:val="24"/>
          <w:szCs w:val="24"/>
        </w:rPr>
      </w:pPr>
      <w:r w:rsidRPr="00BD5767">
        <w:rPr>
          <w:rFonts w:ascii="Times New Roman" w:eastAsia="Bookman Old Style" w:hAnsi="Times New Roman" w:cs="Times New Roman"/>
          <w:sz w:val="24"/>
          <w:szCs w:val="24"/>
        </w:rPr>
        <w:t>In addition, hate speech can undermine the principles of respect, equality, and inclusion that are vital to a healthy and functioning society. By recognizing and addressing hate speech, we can work towards creating a more inclusive and respectful society, where all individuals are treated with dignity and respect, regardless of their race, ethnicity, religion, gender, sexual orientation, or any other characteristic.</w:t>
      </w:r>
    </w:p>
    <w:p w14:paraId="6BA4C795" w14:textId="77777777" w:rsidR="00BD5767" w:rsidRPr="00BD5767" w:rsidRDefault="00BD5767" w:rsidP="00BD5767">
      <w:pPr>
        <w:spacing w:line="360" w:lineRule="auto"/>
        <w:jc w:val="both"/>
        <w:rPr>
          <w:rFonts w:ascii="Times New Roman" w:eastAsia="Bookman Old Style" w:hAnsi="Times New Roman" w:cs="Times New Roman"/>
          <w:sz w:val="24"/>
          <w:szCs w:val="24"/>
        </w:rPr>
      </w:pPr>
    </w:p>
    <w:p w14:paraId="44191376" w14:textId="2B898449" w:rsidR="009D476A" w:rsidRPr="00BD5767" w:rsidRDefault="00BD5767" w:rsidP="00BD5767">
      <w:pPr>
        <w:spacing w:line="360" w:lineRule="auto"/>
        <w:jc w:val="both"/>
        <w:rPr>
          <w:rFonts w:ascii="Times New Roman" w:eastAsia="Bookman Old Style" w:hAnsi="Times New Roman" w:cs="Times New Roman"/>
          <w:sz w:val="24"/>
          <w:szCs w:val="24"/>
        </w:rPr>
      </w:pPr>
      <w:r w:rsidRPr="00BD5767">
        <w:rPr>
          <w:rFonts w:ascii="Times New Roman" w:eastAsia="Bookman Old Style" w:hAnsi="Times New Roman" w:cs="Times New Roman"/>
          <w:sz w:val="24"/>
          <w:szCs w:val="24"/>
        </w:rPr>
        <w:t>Finally, addressing hate speech can also help to promote dialogue and understanding between different groups, and can foster a sense of community and belonging. By working together to combat hate speech, we can help to create a more cohesive and harmonious society.</w:t>
      </w:r>
    </w:p>
    <w:p w14:paraId="5955EFBC" w14:textId="77777777" w:rsidR="00BD5767" w:rsidRDefault="00BD5767">
      <w:pPr>
        <w:spacing w:line="480" w:lineRule="auto"/>
        <w:jc w:val="both"/>
        <w:rPr>
          <w:rFonts w:ascii="Bookman Old Style" w:eastAsia="Bookman Old Style" w:hAnsi="Bookman Old Style" w:cs="Bookman Old Style"/>
          <w:sz w:val="32"/>
          <w:szCs w:val="32"/>
        </w:rPr>
      </w:pPr>
    </w:p>
    <w:p w14:paraId="110C76FA" w14:textId="77777777" w:rsidR="009D476A" w:rsidRDefault="009D476A">
      <w:pPr>
        <w:spacing w:line="480" w:lineRule="auto"/>
        <w:jc w:val="both"/>
        <w:rPr>
          <w:rFonts w:ascii="Bookman Old Style" w:eastAsia="Bookman Old Style" w:hAnsi="Bookman Old Style" w:cs="Bookman Old Style"/>
          <w:sz w:val="32"/>
          <w:szCs w:val="32"/>
        </w:rPr>
      </w:pPr>
    </w:p>
    <w:p w14:paraId="263D17E2" w14:textId="77777777" w:rsidR="009D476A" w:rsidRDefault="009D476A">
      <w:pPr>
        <w:spacing w:line="480" w:lineRule="auto"/>
        <w:jc w:val="both"/>
        <w:rPr>
          <w:rFonts w:ascii="Bookman Old Style" w:eastAsia="Bookman Old Style" w:hAnsi="Bookman Old Style" w:cs="Bookman Old Style"/>
          <w:sz w:val="32"/>
          <w:szCs w:val="32"/>
        </w:rPr>
      </w:pPr>
    </w:p>
    <w:p w14:paraId="587EEF42" w14:textId="77777777" w:rsidR="009D476A" w:rsidRDefault="009D476A">
      <w:pPr>
        <w:spacing w:line="480" w:lineRule="auto"/>
        <w:jc w:val="both"/>
        <w:rPr>
          <w:rFonts w:ascii="Times New Roman" w:eastAsia="Times New Roman" w:hAnsi="Times New Roman" w:cs="Times New Roman"/>
          <w:b/>
          <w:sz w:val="28"/>
          <w:szCs w:val="28"/>
        </w:rPr>
      </w:pPr>
    </w:p>
    <w:p w14:paraId="18ADA580" w14:textId="77777777" w:rsidR="009D476A" w:rsidRDefault="00495B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8B2CFE7" w14:textId="77777777" w:rsidR="009D476A" w:rsidRDefault="00495B5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213DCFA6" w14:textId="56BB485D" w:rsidR="009D476A" w:rsidRDefault="00F57674" w:rsidP="00F57674">
      <w:pPr>
        <w:spacing w:before="120" w:after="120" w:line="360" w:lineRule="auto"/>
        <w:jc w:val="both"/>
        <w:rPr>
          <w:rFonts w:ascii="Times New Roman" w:eastAsia="Times New Roman" w:hAnsi="Times New Roman" w:cs="Times New Roman"/>
          <w:sz w:val="24"/>
          <w:szCs w:val="24"/>
        </w:rPr>
      </w:pPr>
      <w:r w:rsidRPr="00F57674">
        <w:rPr>
          <w:rFonts w:ascii="Times New Roman" w:eastAsia="Times New Roman" w:hAnsi="Times New Roman" w:cs="Times New Roman"/>
          <w:sz w:val="24"/>
          <w:szCs w:val="24"/>
        </w:rPr>
        <w:t xml:space="preserve">In the previous </w:t>
      </w:r>
      <w:r>
        <w:rPr>
          <w:rFonts w:ascii="Times New Roman" w:eastAsia="Times New Roman" w:hAnsi="Times New Roman" w:cs="Times New Roman"/>
          <w:sz w:val="24"/>
          <w:szCs w:val="24"/>
        </w:rPr>
        <w:t>chapter,</w:t>
      </w:r>
      <w:r w:rsidRPr="00F57674">
        <w:rPr>
          <w:rFonts w:ascii="Times New Roman" w:eastAsia="Times New Roman" w:hAnsi="Times New Roman" w:cs="Times New Roman"/>
          <w:sz w:val="24"/>
          <w:szCs w:val="24"/>
        </w:rPr>
        <w:t xml:space="preserve"> we saw that, according to the definitions of hate speech, its targets are</w:t>
      </w:r>
      <w:r>
        <w:rPr>
          <w:rFonts w:ascii="Times New Roman" w:eastAsia="Times New Roman" w:hAnsi="Times New Roman" w:cs="Times New Roman"/>
          <w:sz w:val="24"/>
          <w:szCs w:val="24"/>
        </w:rPr>
        <w:t xml:space="preserve"> </w:t>
      </w:r>
      <w:r w:rsidRPr="00F57674">
        <w:rPr>
          <w:rFonts w:ascii="Times New Roman" w:eastAsia="Times New Roman" w:hAnsi="Times New Roman" w:cs="Times New Roman"/>
          <w:sz w:val="24"/>
          <w:szCs w:val="24"/>
        </w:rPr>
        <w:t>groups or individuals based on their specific attributes, such as</w:t>
      </w:r>
      <w:r w:rsidR="004A6DA9">
        <w:rPr>
          <w:rFonts w:ascii="Times New Roman" w:eastAsia="Times New Roman" w:hAnsi="Times New Roman" w:cs="Times New Roman"/>
          <w:sz w:val="24"/>
          <w:szCs w:val="24"/>
        </w:rPr>
        <w:t xml:space="preserve"> </w:t>
      </w:r>
      <w:r w:rsidRPr="00F57674">
        <w:rPr>
          <w:rFonts w:ascii="Times New Roman" w:eastAsia="Times New Roman" w:hAnsi="Times New Roman" w:cs="Times New Roman"/>
          <w:sz w:val="24"/>
          <w:szCs w:val="24"/>
        </w:rPr>
        <w:t xml:space="preserve"> origin, religion, disability,</w:t>
      </w:r>
      <w:r>
        <w:rPr>
          <w:rFonts w:ascii="Times New Roman" w:eastAsia="Times New Roman" w:hAnsi="Times New Roman" w:cs="Times New Roman"/>
          <w:sz w:val="24"/>
          <w:szCs w:val="24"/>
        </w:rPr>
        <w:t xml:space="preserve"> </w:t>
      </w:r>
      <w:r w:rsidRPr="00F57674">
        <w:rPr>
          <w:rFonts w:ascii="Times New Roman" w:eastAsia="Times New Roman" w:hAnsi="Times New Roman" w:cs="Times New Roman"/>
          <w:sz w:val="24"/>
          <w:szCs w:val="24"/>
        </w:rPr>
        <w:t>gender identity, age, veteran status, sexual orientation or other. Studies have been conducted with</w:t>
      </w:r>
      <w:r>
        <w:rPr>
          <w:rFonts w:ascii="Times New Roman" w:eastAsia="Times New Roman" w:hAnsi="Times New Roman" w:cs="Times New Roman"/>
          <w:sz w:val="24"/>
          <w:szCs w:val="24"/>
        </w:rPr>
        <w:t xml:space="preserve"> </w:t>
      </w:r>
      <w:r w:rsidRPr="00F57674">
        <w:rPr>
          <w:rFonts w:ascii="Times New Roman" w:eastAsia="Times New Roman" w:hAnsi="Times New Roman" w:cs="Times New Roman"/>
          <w:sz w:val="24"/>
          <w:szCs w:val="24"/>
        </w:rPr>
        <w:t>the goal of describing online hate speech and which groups are more threatened. This section</w:t>
      </w:r>
      <w:r>
        <w:rPr>
          <w:rFonts w:ascii="Times New Roman" w:eastAsia="Times New Roman" w:hAnsi="Times New Roman" w:cs="Times New Roman"/>
          <w:sz w:val="24"/>
          <w:szCs w:val="24"/>
        </w:rPr>
        <w:t xml:space="preserve"> </w:t>
      </w:r>
      <w:r w:rsidRPr="00F57674">
        <w:rPr>
          <w:rFonts w:ascii="Times New Roman" w:eastAsia="Times New Roman" w:hAnsi="Times New Roman" w:cs="Times New Roman"/>
          <w:sz w:val="24"/>
          <w:szCs w:val="24"/>
        </w:rPr>
        <w:t>presents the main conclusions found on the articles that we labeled as having a more descriptive</w:t>
      </w:r>
      <w:r>
        <w:rPr>
          <w:rFonts w:ascii="Times New Roman" w:eastAsia="Times New Roman" w:hAnsi="Times New Roman" w:cs="Times New Roman"/>
          <w:sz w:val="24"/>
          <w:szCs w:val="24"/>
        </w:rPr>
        <w:t xml:space="preserve"> </w:t>
      </w:r>
      <w:r w:rsidRPr="00F57674">
        <w:rPr>
          <w:rFonts w:ascii="Times New Roman" w:eastAsia="Times New Roman" w:hAnsi="Times New Roman" w:cs="Times New Roman"/>
          <w:sz w:val="24"/>
          <w:szCs w:val="24"/>
        </w:rPr>
        <w:t>approach to the problem of hate speech detection. We found descriptive articles about Racism,</w:t>
      </w:r>
      <w:r>
        <w:rPr>
          <w:rFonts w:ascii="Times New Roman" w:eastAsia="Times New Roman" w:hAnsi="Times New Roman" w:cs="Times New Roman"/>
          <w:sz w:val="24"/>
          <w:szCs w:val="24"/>
        </w:rPr>
        <w:t xml:space="preserve"> </w:t>
      </w:r>
      <w:r w:rsidRPr="00F57674">
        <w:rPr>
          <w:rFonts w:ascii="Times New Roman" w:eastAsia="Times New Roman" w:hAnsi="Times New Roman" w:cs="Times New Roman"/>
          <w:sz w:val="24"/>
          <w:szCs w:val="24"/>
        </w:rPr>
        <w:t>Sexism, Prejudice toward refugees, Homophobia, and General hate speech.</w:t>
      </w:r>
    </w:p>
    <w:p w14:paraId="69D3EBA1" w14:textId="02036326" w:rsidR="004A6DA9" w:rsidRDefault="004A6DA9" w:rsidP="00F57674">
      <w:pPr>
        <w:spacing w:before="120" w:after="120" w:line="360" w:lineRule="auto"/>
        <w:jc w:val="both"/>
        <w:rPr>
          <w:rFonts w:ascii="Times New Roman" w:eastAsia="Times New Roman" w:hAnsi="Times New Roman" w:cs="Times New Roman"/>
          <w:sz w:val="24"/>
          <w:szCs w:val="24"/>
        </w:rPr>
      </w:pPr>
    </w:p>
    <w:p w14:paraId="56FF4C3F" w14:textId="13E83254" w:rsidR="004A6DA9" w:rsidRPr="004A6DA9" w:rsidRDefault="00B772FC" w:rsidP="00F57674">
      <w:pPr>
        <w:spacing w:before="120" w:after="12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004A6DA9" w:rsidRPr="004A6DA9">
        <w:rPr>
          <w:rFonts w:ascii="Times New Roman" w:eastAsia="Times New Roman" w:hAnsi="Times New Roman" w:cs="Times New Roman"/>
          <w:b/>
          <w:bCs/>
          <w:sz w:val="32"/>
          <w:szCs w:val="32"/>
        </w:rPr>
        <w:t>.1 categories</w:t>
      </w:r>
    </w:p>
    <w:p w14:paraId="5B53D22B" w14:textId="51D39F02" w:rsidR="009D476A" w:rsidRDefault="004A6DA9" w:rsidP="004A6DA9">
      <w:pPr>
        <w:pStyle w:val="ListParagraph"/>
        <w:numPr>
          <w:ilvl w:val="0"/>
          <w:numId w:val="4"/>
        </w:numPr>
        <w:spacing w:line="360" w:lineRule="auto"/>
        <w:rPr>
          <w:rFonts w:eastAsia="Times New Roman"/>
          <w:b/>
          <w:bCs w:val="0"/>
          <w:sz w:val="28"/>
          <w:szCs w:val="28"/>
        </w:rPr>
      </w:pPr>
      <w:r w:rsidRPr="004A6DA9">
        <w:rPr>
          <w:rFonts w:eastAsia="Times New Roman"/>
          <w:b/>
          <w:bCs w:val="0"/>
          <w:sz w:val="28"/>
          <w:szCs w:val="28"/>
        </w:rPr>
        <w:t>Racism</w:t>
      </w:r>
    </w:p>
    <w:p w14:paraId="2AD45073" w14:textId="132E12A1" w:rsidR="004A6DA9" w:rsidRDefault="004A6DA9" w:rsidP="004A6DA9">
      <w:pPr>
        <w:spacing w:line="360" w:lineRule="auto"/>
        <w:ind w:left="360"/>
        <w:jc w:val="both"/>
        <w:rPr>
          <w:rFonts w:ascii="Times New Roman" w:eastAsia="Times New Roman" w:hAnsi="Times New Roman" w:cs="Times New Roman"/>
          <w:bCs/>
          <w:sz w:val="24"/>
          <w:szCs w:val="24"/>
        </w:rPr>
      </w:pPr>
      <w:r w:rsidRPr="004A6DA9">
        <w:rPr>
          <w:rFonts w:ascii="Times New Roman" w:eastAsia="Times New Roman" w:hAnsi="Times New Roman" w:cs="Times New Roman"/>
          <w:bCs/>
          <w:sz w:val="24"/>
          <w:szCs w:val="24"/>
        </w:rPr>
        <w:t>In one study</w:t>
      </w:r>
      <w:r w:rsidR="00A504EE">
        <w:rPr>
          <w:rFonts w:ascii="Times New Roman" w:eastAsia="Times New Roman" w:hAnsi="Times New Roman" w:cs="Times New Roman"/>
          <w:bCs/>
          <w:sz w:val="24"/>
          <w:szCs w:val="24"/>
        </w:rPr>
        <w:t xml:space="preserve"> [1]</w:t>
      </w:r>
      <w:r w:rsidRPr="004A6DA9">
        <w:rPr>
          <w:rFonts w:ascii="Times New Roman" w:eastAsia="Times New Roman" w:hAnsi="Times New Roman" w:cs="Times New Roman"/>
          <w:bCs/>
          <w:sz w:val="24"/>
          <w:szCs w:val="24"/>
        </w:rPr>
        <w:t>, the authors tried to understand when hate speech occurs and why</w:t>
      </w:r>
    </w:p>
    <w:p w14:paraId="3E87EF1C" w14:textId="7AF108E7" w:rsidR="004A6DA9" w:rsidRPr="004A6DA9" w:rsidRDefault="004A6DA9" w:rsidP="004A6DA9">
      <w:pPr>
        <w:spacing w:line="360" w:lineRule="auto"/>
        <w:ind w:left="360"/>
        <w:jc w:val="both"/>
        <w:rPr>
          <w:rFonts w:ascii="Times New Roman" w:eastAsia="Times New Roman" w:hAnsi="Times New Roman" w:cs="Times New Roman"/>
          <w:bCs/>
          <w:sz w:val="24"/>
          <w:szCs w:val="24"/>
        </w:rPr>
      </w:pPr>
      <w:r w:rsidRPr="004A6DA9">
        <w:rPr>
          <w:rFonts w:ascii="Times New Roman" w:eastAsia="Times New Roman" w:hAnsi="Times New Roman" w:cs="Times New Roman"/>
          <w:bCs/>
          <w:sz w:val="24"/>
          <w:szCs w:val="24"/>
        </w:rPr>
        <w:t xml:space="preserve">messages in social networks are cataloged as racist. They concluded that in </w:t>
      </w:r>
      <w:proofErr w:type="gramStart"/>
      <w:r w:rsidRPr="004A6DA9">
        <w:rPr>
          <w:rFonts w:ascii="Times New Roman" w:eastAsia="Times New Roman" w:hAnsi="Times New Roman" w:cs="Times New Roman"/>
          <w:bCs/>
          <w:sz w:val="24"/>
          <w:szCs w:val="24"/>
        </w:rPr>
        <w:t>the majority of</w:t>
      </w:r>
      <w:proofErr w:type="gramEnd"/>
      <w:r w:rsidRPr="004A6DA9">
        <w:rPr>
          <w:rFonts w:ascii="Times New Roman" w:eastAsia="Times New Roman" w:hAnsi="Times New Roman" w:cs="Times New Roman"/>
          <w:bCs/>
          <w:sz w:val="24"/>
          <w:szCs w:val="24"/>
        </w:rPr>
        <w:t xml:space="preserve"> the</w:t>
      </w:r>
      <w:r>
        <w:rPr>
          <w:rFonts w:ascii="Times New Roman" w:eastAsia="Times New Roman" w:hAnsi="Times New Roman" w:cs="Times New Roman"/>
          <w:bCs/>
          <w:sz w:val="24"/>
          <w:szCs w:val="24"/>
        </w:rPr>
        <w:t xml:space="preserve"> </w:t>
      </w:r>
      <w:r w:rsidRPr="004A6DA9">
        <w:rPr>
          <w:rFonts w:ascii="Times New Roman" w:eastAsia="Times New Roman" w:hAnsi="Times New Roman" w:cs="Times New Roman"/>
          <w:bCs/>
          <w:sz w:val="24"/>
          <w:szCs w:val="24"/>
        </w:rPr>
        <w:t>cases (86%) this is because of the “presence of offensive words.” Other motives are “references to</w:t>
      </w:r>
      <w:r>
        <w:rPr>
          <w:rFonts w:ascii="Times New Roman" w:eastAsia="Times New Roman" w:hAnsi="Times New Roman" w:cs="Times New Roman"/>
          <w:bCs/>
          <w:sz w:val="24"/>
          <w:szCs w:val="24"/>
        </w:rPr>
        <w:t xml:space="preserve"> </w:t>
      </w:r>
      <w:r w:rsidRPr="004A6DA9">
        <w:rPr>
          <w:rFonts w:ascii="Times New Roman" w:eastAsia="Times New Roman" w:hAnsi="Times New Roman" w:cs="Times New Roman"/>
          <w:bCs/>
          <w:sz w:val="24"/>
          <w:szCs w:val="24"/>
        </w:rPr>
        <w:t>painful historical contexts” and “presence of stereotypes or threatening.” The authors of another</w:t>
      </w:r>
      <w:r>
        <w:rPr>
          <w:rFonts w:ascii="Times New Roman" w:eastAsia="Times New Roman" w:hAnsi="Times New Roman" w:cs="Times New Roman"/>
          <w:bCs/>
          <w:sz w:val="24"/>
          <w:szCs w:val="24"/>
        </w:rPr>
        <w:t xml:space="preserve"> </w:t>
      </w:r>
      <w:r w:rsidRPr="004A6DA9">
        <w:rPr>
          <w:rFonts w:ascii="Times New Roman" w:eastAsia="Times New Roman" w:hAnsi="Times New Roman" w:cs="Times New Roman"/>
          <w:bCs/>
          <w:sz w:val="24"/>
          <w:szCs w:val="24"/>
        </w:rPr>
        <w:t>study</w:t>
      </w:r>
      <w:r w:rsidR="00A504EE">
        <w:rPr>
          <w:rFonts w:ascii="Times New Roman" w:eastAsia="Times New Roman" w:hAnsi="Times New Roman" w:cs="Times New Roman"/>
          <w:bCs/>
          <w:sz w:val="24"/>
          <w:szCs w:val="24"/>
        </w:rPr>
        <w:t xml:space="preserve"> </w:t>
      </w:r>
      <w:r w:rsidR="00A504EE">
        <w:rPr>
          <w:rFonts w:ascii="Times New Roman" w:eastAsia="Times New Roman" w:hAnsi="Times New Roman" w:cs="Times New Roman"/>
          <w:bCs/>
          <w:sz w:val="24"/>
          <w:szCs w:val="24"/>
        </w:rPr>
        <w:t>[</w:t>
      </w:r>
      <w:r w:rsidR="00A504EE">
        <w:rPr>
          <w:rFonts w:ascii="Times New Roman" w:eastAsia="Times New Roman" w:hAnsi="Times New Roman" w:cs="Times New Roman"/>
          <w:bCs/>
          <w:sz w:val="24"/>
          <w:szCs w:val="24"/>
        </w:rPr>
        <w:t>2</w:t>
      </w:r>
      <w:r w:rsidR="00A504EE">
        <w:rPr>
          <w:rFonts w:ascii="Times New Roman" w:eastAsia="Times New Roman" w:hAnsi="Times New Roman" w:cs="Times New Roman"/>
          <w:bCs/>
          <w:sz w:val="24"/>
          <w:szCs w:val="24"/>
        </w:rPr>
        <w:t>]</w:t>
      </w:r>
      <w:r w:rsidRPr="004A6DA9">
        <w:rPr>
          <w:rFonts w:ascii="Times New Roman" w:eastAsia="Times New Roman" w:hAnsi="Times New Roman" w:cs="Times New Roman"/>
          <w:bCs/>
          <w:sz w:val="24"/>
          <w:szCs w:val="24"/>
        </w:rPr>
        <w:t xml:space="preserve"> describe racism across the United States and tried to understand the geographic distribution of racist tweets. They used information gathered in Twitter to describe the frequencies of</w:t>
      </w:r>
      <w:r>
        <w:rPr>
          <w:rFonts w:ascii="Times New Roman" w:eastAsia="Times New Roman" w:hAnsi="Times New Roman" w:cs="Times New Roman"/>
          <w:bCs/>
          <w:sz w:val="24"/>
          <w:szCs w:val="24"/>
        </w:rPr>
        <w:t xml:space="preserve"> </w:t>
      </w:r>
      <w:r w:rsidRPr="004A6DA9">
        <w:rPr>
          <w:rFonts w:ascii="Times New Roman" w:eastAsia="Times New Roman" w:hAnsi="Times New Roman" w:cs="Times New Roman"/>
          <w:bCs/>
          <w:sz w:val="24"/>
          <w:szCs w:val="24"/>
        </w:rPr>
        <w:t>tweets in the several states, using the geographic reference of the messages.</w:t>
      </w:r>
    </w:p>
    <w:p w14:paraId="0ADF10B6" w14:textId="16D9C201" w:rsidR="004A6DA9" w:rsidRDefault="004A6DA9" w:rsidP="004A6DA9">
      <w:pPr>
        <w:pStyle w:val="ListParagraph"/>
        <w:numPr>
          <w:ilvl w:val="0"/>
          <w:numId w:val="4"/>
        </w:numPr>
        <w:spacing w:line="360" w:lineRule="auto"/>
        <w:rPr>
          <w:rFonts w:eastAsia="Times New Roman"/>
          <w:b/>
          <w:bCs w:val="0"/>
          <w:sz w:val="28"/>
          <w:szCs w:val="28"/>
        </w:rPr>
      </w:pPr>
      <w:r>
        <w:rPr>
          <w:rFonts w:eastAsia="Times New Roman"/>
          <w:b/>
          <w:bCs w:val="0"/>
          <w:sz w:val="28"/>
          <w:szCs w:val="28"/>
        </w:rPr>
        <w:t>Sexism</w:t>
      </w:r>
    </w:p>
    <w:p w14:paraId="3AF4514B" w14:textId="1F302249" w:rsidR="004A6DA9" w:rsidRPr="004A6DA9" w:rsidRDefault="004A6DA9" w:rsidP="004A6DA9">
      <w:pPr>
        <w:spacing w:line="360" w:lineRule="auto"/>
        <w:ind w:left="360"/>
        <w:jc w:val="both"/>
        <w:rPr>
          <w:rFonts w:ascii="Times New Roman" w:eastAsia="Times New Roman" w:hAnsi="Times New Roman" w:cs="Times New Roman"/>
          <w:bCs/>
          <w:sz w:val="24"/>
          <w:szCs w:val="24"/>
        </w:rPr>
      </w:pPr>
      <w:r w:rsidRPr="004A6DA9">
        <w:rPr>
          <w:rFonts w:ascii="Times New Roman" w:eastAsia="Times New Roman" w:hAnsi="Times New Roman" w:cs="Times New Roman"/>
          <w:bCs/>
          <w:sz w:val="24"/>
          <w:szCs w:val="24"/>
        </w:rPr>
        <w:t>In a study</w:t>
      </w:r>
      <w:r w:rsidR="00A504EE">
        <w:rPr>
          <w:rFonts w:ascii="Times New Roman" w:eastAsia="Times New Roman" w:hAnsi="Times New Roman" w:cs="Times New Roman"/>
          <w:bCs/>
          <w:sz w:val="24"/>
          <w:szCs w:val="24"/>
        </w:rPr>
        <w:t xml:space="preserve"> </w:t>
      </w:r>
      <w:r w:rsidR="00A504EE">
        <w:rPr>
          <w:rFonts w:ascii="Times New Roman" w:eastAsia="Times New Roman" w:hAnsi="Times New Roman" w:cs="Times New Roman"/>
          <w:bCs/>
          <w:sz w:val="24"/>
          <w:szCs w:val="24"/>
        </w:rPr>
        <w:t>[</w:t>
      </w:r>
      <w:r w:rsidR="00A504EE">
        <w:rPr>
          <w:rFonts w:ascii="Times New Roman" w:eastAsia="Times New Roman" w:hAnsi="Times New Roman" w:cs="Times New Roman"/>
          <w:bCs/>
          <w:sz w:val="24"/>
          <w:szCs w:val="24"/>
        </w:rPr>
        <w:t>3</w:t>
      </w:r>
      <w:r w:rsidR="00A504EE">
        <w:rPr>
          <w:rFonts w:ascii="Times New Roman" w:eastAsia="Times New Roman" w:hAnsi="Times New Roman" w:cs="Times New Roman"/>
          <w:bCs/>
          <w:sz w:val="24"/>
          <w:szCs w:val="24"/>
        </w:rPr>
        <w:t>]</w:t>
      </w:r>
      <w:r w:rsidRPr="004A6DA9">
        <w:rPr>
          <w:rFonts w:ascii="Times New Roman" w:eastAsia="Times New Roman" w:hAnsi="Times New Roman" w:cs="Times New Roman"/>
          <w:bCs/>
          <w:sz w:val="24"/>
          <w:szCs w:val="24"/>
        </w:rPr>
        <w:t xml:space="preserve"> about sexism, a very simplistic approach was conducted. Tweets using offensive words toward woman were collected using the Twitter search API. Approximately 5,500 tweets were gathered and coded by one researcher, using a simple binary model. Despite the limitations of the study (e.g., many of the tweets were repeating the title or lyrics from popular songs that included the searched offensive words), it was still relevant for understanding that offensive communication toward woman is a reality in Twitter. A second study also describes misogynistic language on Twitter</w:t>
      </w:r>
      <w:r w:rsidR="00A504EE">
        <w:rPr>
          <w:rFonts w:ascii="Times New Roman" w:eastAsia="Times New Roman" w:hAnsi="Times New Roman" w:cs="Times New Roman"/>
          <w:bCs/>
          <w:sz w:val="24"/>
          <w:szCs w:val="24"/>
        </w:rPr>
        <w:t xml:space="preserve"> </w:t>
      </w:r>
      <w:r w:rsidR="00A504EE">
        <w:rPr>
          <w:rFonts w:ascii="Times New Roman" w:eastAsia="Times New Roman" w:hAnsi="Times New Roman" w:cs="Times New Roman"/>
          <w:bCs/>
          <w:sz w:val="24"/>
          <w:szCs w:val="24"/>
        </w:rPr>
        <w:t>[</w:t>
      </w:r>
      <w:r w:rsidR="00A504EE">
        <w:rPr>
          <w:rFonts w:ascii="Times New Roman" w:eastAsia="Times New Roman" w:hAnsi="Times New Roman" w:cs="Times New Roman"/>
          <w:bCs/>
          <w:sz w:val="24"/>
          <w:szCs w:val="24"/>
        </w:rPr>
        <w:t>4</w:t>
      </w:r>
      <w:r w:rsidR="00A504EE">
        <w:rPr>
          <w:rFonts w:ascii="Times New Roman" w:eastAsia="Times New Roman" w:hAnsi="Times New Roman" w:cs="Times New Roman"/>
          <w:bCs/>
          <w:sz w:val="24"/>
          <w:szCs w:val="24"/>
        </w:rPr>
        <w:t>]</w:t>
      </w:r>
      <w:r w:rsidRPr="004A6DA9">
        <w:rPr>
          <w:rFonts w:ascii="Times New Roman" w:eastAsia="Times New Roman" w:hAnsi="Times New Roman" w:cs="Times New Roman"/>
          <w:bCs/>
          <w:sz w:val="24"/>
          <w:szCs w:val="24"/>
        </w:rPr>
        <w:t xml:space="preserve">. The main conclusions were that 100,000 instances of the word rape used in UK-based Twitter </w:t>
      </w:r>
      <w:r w:rsidRPr="004A6DA9">
        <w:rPr>
          <w:rFonts w:ascii="Times New Roman" w:eastAsia="Times New Roman" w:hAnsi="Times New Roman" w:cs="Times New Roman"/>
          <w:bCs/>
          <w:sz w:val="24"/>
          <w:szCs w:val="24"/>
        </w:rPr>
        <w:lastRenderedPageBreak/>
        <w:t>accounts were found, from which around 12% appeared to be threatening. Moreover, approximately 29% of the rape tweets appeared to use the term in a casual or metaphorical way. However, this study also points out that women are as almost as likely as men to use offensive terms against women on Twitter.</w:t>
      </w:r>
    </w:p>
    <w:p w14:paraId="43095AB1" w14:textId="77777777" w:rsidR="004A6DA9" w:rsidRPr="004A6DA9" w:rsidRDefault="004A6DA9" w:rsidP="004A6DA9">
      <w:pPr>
        <w:spacing w:line="360" w:lineRule="auto"/>
        <w:rPr>
          <w:rFonts w:eastAsia="Times New Roman"/>
          <w:b/>
          <w:sz w:val="28"/>
          <w:szCs w:val="28"/>
        </w:rPr>
      </w:pPr>
    </w:p>
    <w:p w14:paraId="55A89265" w14:textId="58E903AD" w:rsidR="004A6DA9" w:rsidRDefault="004A6DA9" w:rsidP="004A6DA9">
      <w:pPr>
        <w:pStyle w:val="ListParagraph"/>
        <w:numPr>
          <w:ilvl w:val="0"/>
          <w:numId w:val="4"/>
        </w:numPr>
        <w:spacing w:line="360" w:lineRule="auto"/>
        <w:rPr>
          <w:rFonts w:eastAsia="Times New Roman"/>
          <w:b/>
          <w:bCs w:val="0"/>
          <w:sz w:val="28"/>
          <w:szCs w:val="28"/>
        </w:rPr>
      </w:pPr>
      <w:r>
        <w:rPr>
          <w:rFonts w:eastAsia="Times New Roman"/>
          <w:b/>
          <w:bCs w:val="0"/>
          <w:sz w:val="28"/>
          <w:szCs w:val="28"/>
        </w:rPr>
        <w:t>Prejudice toward refugees</w:t>
      </w:r>
    </w:p>
    <w:p w14:paraId="7E3EF9B5" w14:textId="5A66956A" w:rsidR="004A6DA9" w:rsidRDefault="00B772FC" w:rsidP="00B772FC">
      <w:pPr>
        <w:spacing w:line="360" w:lineRule="auto"/>
        <w:ind w:left="360"/>
        <w:rPr>
          <w:rFonts w:ascii="Times New Roman" w:eastAsia="Times New Roman" w:hAnsi="Times New Roman" w:cs="Times New Roman"/>
          <w:bCs/>
          <w:sz w:val="24"/>
          <w:szCs w:val="24"/>
        </w:rPr>
      </w:pPr>
      <w:r w:rsidRPr="00B772FC">
        <w:rPr>
          <w:rFonts w:ascii="Times New Roman" w:eastAsia="Times New Roman" w:hAnsi="Times New Roman" w:cs="Times New Roman"/>
          <w:bCs/>
          <w:sz w:val="24"/>
          <w:szCs w:val="24"/>
        </w:rPr>
        <w:t>Another study</w:t>
      </w:r>
      <w:r w:rsidR="00A504EE">
        <w:rPr>
          <w:rFonts w:ascii="Times New Roman" w:eastAsia="Times New Roman" w:hAnsi="Times New Roman" w:cs="Times New Roman"/>
          <w:bCs/>
          <w:sz w:val="24"/>
          <w:szCs w:val="24"/>
        </w:rPr>
        <w:t xml:space="preserve"> </w:t>
      </w:r>
      <w:r w:rsidR="00A504EE">
        <w:rPr>
          <w:rFonts w:ascii="Times New Roman" w:eastAsia="Times New Roman" w:hAnsi="Times New Roman" w:cs="Times New Roman"/>
          <w:bCs/>
          <w:sz w:val="24"/>
          <w:szCs w:val="24"/>
        </w:rPr>
        <w:t>[</w:t>
      </w:r>
      <w:r w:rsidR="00A504EE">
        <w:rPr>
          <w:rFonts w:ascii="Times New Roman" w:eastAsia="Times New Roman" w:hAnsi="Times New Roman" w:cs="Times New Roman"/>
          <w:bCs/>
          <w:sz w:val="24"/>
          <w:szCs w:val="24"/>
        </w:rPr>
        <w:t>5</w:t>
      </w:r>
      <w:r w:rsidR="00A504EE">
        <w:rPr>
          <w:rFonts w:ascii="Times New Roman" w:eastAsia="Times New Roman" w:hAnsi="Times New Roman" w:cs="Times New Roman"/>
          <w:bCs/>
          <w:sz w:val="24"/>
          <w:szCs w:val="24"/>
        </w:rPr>
        <w:t>]</w:t>
      </w:r>
      <w:r w:rsidRPr="00B772FC">
        <w:rPr>
          <w:rFonts w:ascii="Times New Roman" w:eastAsia="Times New Roman" w:hAnsi="Times New Roman" w:cs="Times New Roman"/>
          <w:bCs/>
          <w:sz w:val="24"/>
          <w:szCs w:val="24"/>
        </w:rPr>
        <w:t xml:space="preserve"> was focused on the annotation of a dataset in German for hate speech against refugees. The main goal of this study was to point out the difficulties and challenges when annotating a dataset.</w:t>
      </w:r>
    </w:p>
    <w:p w14:paraId="2CED122B" w14:textId="77777777" w:rsidR="00B772FC" w:rsidRPr="00B772FC" w:rsidRDefault="00B772FC" w:rsidP="00B772FC">
      <w:pPr>
        <w:spacing w:line="360" w:lineRule="auto"/>
        <w:ind w:left="360"/>
        <w:rPr>
          <w:rFonts w:ascii="Times New Roman" w:eastAsia="Times New Roman" w:hAnsi="Times New Roman" w:cs="Times New Roman"/>
          <w:bCs/>
          <w:sz w:val="24"/>
          <w:szCs w:val="24"/>
        </w:rPr>
      </w:pPr>
    </w:p>
    <w:p w14:paraId="17303E00" w14:textId="50D66833" w:rsidR="004A6DA9" w:rsidRDefault="004A6DA9" w:rsidP="004A6DA9">
      <w:pPr>
        <w:pStyle w:val="ListParagraph"/>
        <w:numPr>
          <w:ilvl w:val="0"/>
          <w:numId w:val="4"/>
        </w:numPr>
        <w:spacing w:line="360" w:lineRule="auto"/>
        <w:rPr>
          <w:rFonts w:eastAsia="Times New Roman"/>
          <w:b/>
          <w:bCs w:val="0"/>
          <w:sz w:val="28"/>
          <w:szCs w:val="28"/>
        </w:rPr>
      </w:pPr>
      <w:r>
        <w:rPr>
          <w:rFonts w:eastAsia="Times New Roman"/>
          <w:b/>
          <w:bCs w:val="0"/>
          <w:sz w:val="28"/>
          <w:szCs w:val="28"/>
        </w:rPr>
        <w:t>Homophobia</w:t>
      </w:r>
    </w:p>
    <w:p w14:paraId="58886880" w14:textId="69D85590" w:rsidR="004A6DA9" w:rsidRPr="00B772FC" w:rsidRDefault="00B772FC" w:rsidP="00B772FC">
      <w:pPr>
        <w:spacing w:line="360" w:lineRule="auto"/>
        <w:ind w:left="360"/>
        <w:jc w:val="both"/>
        <w:rPr>
          <w:rFonts w:ascii="Times New Roman" w:eastAsia="Times New Roman" w:hAnsi="Times New Roman" w:cs="Times New Roman"/>
          <w:bCs/>
          <w:sz w:val="24"/>
          <w:szCs w:val="24"/>
        </w:rPr>
      </w:pPr>
      <w:r w:rsidRPr="00B772FC">
        <w:rPr>
          <w:rFonts w:ascii="Times New Roman" w:eastAsia="Times New Roman" w:hAnsi="Times New Roman" w:cs="Times New Roman"/>
          <w:bCs/>
          <w:sz w:val="24"/>
          <w:szCs w:val="24"/>
        </w:rPr>
        <w:t>Some other study</w:t>
      </w:r>
      <w:r w:rsidR="00A504EE">
        <w:rPr>
          <w:rFonts w:ascii="Times New Roman" w:eastAsia="Times New Roman" w:hAnsi="Times New Roman" w:cs="Times New Roman"/>
          <w:bCs/>
          <w:sz w:val="24"/>
          <w:szCs w:val="24"/>
        </w:rPr>
        <w:t xml:space="preserve"> </w:t>
      </w:r>
      <w:r w:rsidR="00A504EE">
        <w:rPr>
          <w:rFonts w:ascii="Times New Roman" w:eastAsia="Times New Roman" w:hAnsi="Times New Roman" w:cs="Times New Roman"/>
          <w:bCs/>
          <w:sz w:val="24"/>
          <w:szCs w:val="24"/>
        </w:rPr>
        <w:t>[</w:t>
      </w:r>
      <w:r w:rsidR="00A504EE">
        <w:rPr>
          <w:rFonts w:ascii="Times New Roman" w:eastAsia="Times New Roman" w:hAnsi="Times New Roman" w:cs="Times New Roman"/>
          <w:bCs/>
          <w:sz w:val="24"/>
          <w:szCs w:val="24"/>
        </w:rPr>
        <w:t>6</w:t>
      </w:r>
      <w:proofErr w:type="gramStart"/>
      <w:r w:rsidR="00A504EE">
        <w:rPr>
          <w:rFonts w:ascii="Times New Roman" w:eastAsia="Times New Roman" w:hAnsi="Times New Roman" w:cs="Times New Roman"/>
          <w:bCs/>
          <w:sz w:val="24"/>
          <w:szCs w:val="24"/>
        </w:rPr>
        <w:t>]</w:t>
      </w:r>
      <w:r w:rsidRPr="00B772FC">
        <w:rPr>
          <w:rFonts w:ascii="Times New Roman" w:eastAsia="Times New Roman" w:hAnsi="Times New Roman" w:cs="Times New Roman"/>
          <w:bCs/>
          <w:sz w:val="24"/>
          <w:szCs w:val="24"/>
        </w:rPr>
        <w:t xml:space="preserve"> ,</w:t>
      </w:r>
      <w:proofErr w:type="gramEnd"/>
      <w:r w:rsidRPr="00B772FC">
        <w:rPr>
          <w:rFonts w:ascii="Times New Roman" w:eastAsia="Times New Roman" w:hAnsi="Times New Roman" w:cs="Times New Roman"/>
          <w:bCs/>
          <w:sz w:val="24"/>
          <w:szCs w:val="24"/>
        </w:rPr>
        <w:t xml:space="preserve"> using an ethnographic methodology, was conducted in Africa. Data was collected from several sources (e.g., newspapers, sites) to conclude that homophobic discourses were using arguments related with Abnormality, Xenophobia, Racism, Barbarism, Immorality, </w:t>
      </w:r>
      <w:proofErr w:type="spellStart"/>
      <w:r w:rsidRPr="00B772FC">
        <w:rPr>
          <w:rFonts w:ascii="Times New Roman" w:eastAsia="Times New Roman" w:hAnsi="Times New Roman" w:cs="Times New Roman"/>
          <w:bCs/>
          <w:sz w:val="24"/>
          <w:szCs w:val="24"/>
        </w:rPr>
        <w:t>Unpatriotism</w:t>
      </w:r>
      <w:proofErr w:type="spellEnd"/>
      <w:r w:rsidRPr="00B772FC">
        <w:rPr>
          <w:rFonts w:ascii="Times New Roman" w:eastAsia="Times New Roman" w:hAnsi="Times New Roman" w:cs="Times New Roman"/>
          <w:bCs/>
          <w:sz w:val="24"/>
          <w:szCs w:val="24"/>
        </w:rPr>
        <w:t xml:space="preserve">, Heterosexism, </w:t>
      </w:r>
      <w:proofErr w:type="spellStart"/>
      <w:r w:rsidRPr="00B772FC">
        <w:rPr>
          <w:rFonts w:ascii="Times New Roman" w:eastAsia="Times New Roman" w:hAnsi="Times New Roman" w:cs="Times New Roman"/>
          <w:bCs/>
          <w:sz w:val="24"/>
          <w:szCs w:val="24"/>
        </w:rPr>
        <w:t>AntiChristianity</w:t>
      </w:r>
      <w:proofErr w:type="spellEnd"/>
      <w:r w:rsidRPr="00B772FC">
        <w:rPr>
          <w:rFonts w:ascii="Times New Roman" w:eastAsia="Times New Roman" w:hAnsi="Times New Roman" w:cs="Times New Roman"/>
          <w:bCs/>
          <w:sz w:val="24"/>
          <w:szCs w:val="24"/>
        </w:rPr>
        <w:t xml:space="preserve">, </w:t>
      </w:r>
      <w:proofErr w:type="spellStart"/>
      <w:r w:rsidRPr="00B772FC">
        <w:rPr>
          <w:rFonts w:ascii="Times New Roman" w:eastAsia="Times New Roman" w:hAnsi="Times New Roman" w:cs="Times New Roman"/>
          <w:bCs/>
          <w:sz w:val="24"/>
          <w:szCs w:val="24"/>
        </w:rPr>
        <w:t>UnAfrican</w:t>
      </w:r>
      <w:proofErr w:type="spellEnd"/>
      <w:r w:rsidRPr="00B772FC">
        <w:rPr>
          <w:rFonts w:ascii="Times New Roman" w:eastAsia="Times New Roman" w:hAnsi="Times New Roman" w:cs="Times New Roman"/>
          <w:bCs/>
          <w:sz w:val="24"/>
          <w:szCs w:val="24"/>
        </w:rPr>
        <w:t xml:space="preserve">, Animalistic </w:t>
      </w:r>
      <w:proofErr w:type="spellStart"/>
      <w:r w:rsidRPr="00B772FC">
        <w:rPr>
          <w:rFonts w:ascii="Times New Roman" w:eastAsia="Times New Roman" w:hAnsi="Times New Roman" w:cs="Times New Roman"/>
          <w:bCs/>
          <w:sz w:val="24"/>
          <w:szCs w:val="24"/>
        </w:rPr>
        <w:t>behaviour</w:t>
      </w:r>
      <w:proofErr w:type="spellEnd"/>
      <w:r w:rsidRPr="00B772FC">
        <w:rPr>
          <w:rFonts w:ascii="Times New Roman" w:eastAsia="Times New Roman" w:hAnsi="Times New Roman" w:cs="Times New Roman"/>
          <w:bCs/>
          <w:sz w:val="24"/>
          <w:szCs w:val="24"/>
        </w:rPr>
        <w:t>, Inhumane, Criminality, Pathology, and Satanism.</w:t>
      </w:r>
    </w:p>
    <w:p w14:paraId="4C684E15" w14:textId="77777777" w:rsidR="004A6DA9" w:rsidRPr="004A6DA9" w:rsidRDefault="004A6DA9" w:rsidP="004A6DA9">
      <w:pPr>
        <w:spacing w:line="360" w:lineRule="auto"/>
        <w:rPr>
          <w:rFonts w:eastAsia="Times New Roman"/>
          <w:b/>
          <w:sz w:val="28"/>
          <w:szCs w:val="28"/>
        </w:rPr>
      </w:pPr>
    </w:p>
    <w:p w14:paraId="10BC01C0" w14:textId="36AB3BE4" w:rsidR="004A6DA9" w:rsidRDefault="004A6DA9" w:rsidP="004A6DA9">
      <w:pPr>
        <w:pStyle w:val="ListParagraph"/>
        <w:numPr>
          <w:ilvl w:val="0"/>
          <w:numId w:val="4"/>
        </w:numPr>
        <w:spacing w:line="360" w:lineRule="auto"/>
        <w:rPr>
          <w:rFonts w:eastAsia="Times New Roman"/>
          <w:b/>
          <w:bCs w:val="0"/>
          <w:sz w:val="28"/>
          <w:szCs w:val="28"/>
        </w:rPr>
      </w:pPr>
      <w:r>
        <w:rPr>
          <w:rFonts w:eastAsia="Times New Roman"/>
          <w:b/>
          <w:bCs w:val="0"/>
          <w:sz w:val="28"/>
          <w:szCs w:val="28"/>
        </w:rPr>
        <w:t>General hate speech</w:t>
      </w:r>
    </w:p>
    <w:p w14:paraId="62257B29" w14:textId="2A4ADCD5" w:rsidR="004A6DA9" w:rsidRPr="00B772FC" w:rsidRDefault="00B772FC" w:rsidP="00B772FC">
      <w:pPr>
        <w:spacing w:line="360" w:lineRule="auto"/>
        <w:ind w:left="360"/>
        <w:jc w:val="both"/>
        <w:rPr>
          <w:rFonts w:ascii="Times New Roman" w:eastAsia="Times New Roman" w:hAnsi="Times New Roman" w:cs="Times New Roman"/>
          <w:bCs/>
          <w:sz w:val="24"/>
          <w:szCs w:val="24"/>
        </w:rPr>
      </w:pPr>
      <w:r w:rsidRPr="00B772FC">
        <w:rPr>
          <w:rFonts w:ascii="Times New Roman" w:eastAsia="Times New Roman" w:hAnsi="Times New Roman" w:cs="Times New Roman"/>
          <w:bCs/>
          <w:sz w:val="24"/>
          <w:szCs w:val="24"/>
        </w:rPr>
        <w:t xml:space="preserve">Finally, other studies take into consideration several types of hate speech at the same time. In one </w:t>
      </w:r>
      <w:proofErr w:type="gramStart"/>
      <w:r w:rsidRPr="00B772FC">
        <w:rPr>
          <w:rFonts w:ascii="Times New Roman" w:eastAsia="Times New Roman" w:hAnsi="Times New Roman" w:cs="Times New Roman"/>
          <w:bCs/>
          <w:sz w:val="24"/>
          <w:szCs w:val="24"/>
        </w:rPr>
        <w:t>particular case</w:t>
      </w:r>
      <w:proofErr w:type="gramEnd"/>
      <w:r w:rsidR="00A504EE">
        <w:rPr>
          <w:rFonts w:ascii="Times New Roman" w:eastAsia="Times New Roman" w:hAnsi="Times New Roman" w:cs="Times New Roman"/>
          <w:bCs/>
          <w:sz w:val="24"/>
          <w:szCs w:val="24"/>
        </w:rPr>
        <w:t xml:space="preserve"> </w:t>
      </w:r>
      <w:r w:rsidR="00A504EE">
        <w:rPr>
          <w:rFonts w:ascii="Times New Roman" w:eastAsia="Times New Roman" w:hAnsi="Times New Roman" w:cs="Times New Roman"/>
          <w:bCs/>
          <w:sz w:val="24"/>
          <w:szCs w:val="24"/>
        </w:rPr>
        <w:t>[</w:t>
      </w:r>
      <w:r w:rsidR="00A504EE">
        <w:rPr>
          <w:rFonts w:ascii="Times New Roman" w:eastAsia="Times New Roman" w:hAnsi="Times New Roman" w:cs="Times New Roman"/>
          <w:bCs/>
          <w:sz w:val="24"/>
          <w:szCs w:val="24"/>
        </w:rPr>
        <w:t>7</w:t>
      </w:r>
      <w:r w:rsidR="00A504EE">
        <w:rPr>
          <w:rFonts w:ascii="Times New Roman" w:eastAsia="Times New Roman" w:hAnsi="Times New Roman" w:cs="Times New Roman"/>
          <w:bCs/>
          <w:sz w:val="24"/>
          <w:szCs w:val="24"/>
        </w:rPr>
        <w:t>]</w:t>
      </w:r>
      <w:r w:rsidRPr="00B772FC">
        <w:rPr>
          <w:rFonts w:ascii="Times New Roman" w:eastAsia="Times New Roman" w:hAnsi="Times New Roman" w:cs="Times New Roman"/>
          <w:bCs/>
          <w:sz w:val="24"/>
          <w:szCs w:val="24"/>
        </w:rPr>
        <w:t xml:space="preserve">, two social networks (Twitter and Whisper) were crawled with expressions that follow a rigid pattern: I &lt; intensity &gt;&lt; </w:t>
      </w:r>
      <w:proofErr w:type="spellStart"/>
      <w:r w:rsidRPr="00B772FC">
        <w:rPr>
          <w:rFonts w:ascii="Times New Roman" w:eastAsia="Times New Roman" w:hAnsi="Times New Roman" w:cs="Times New Roman"/>
          <w:bCs/>
          <w:sz w:val="24"/>
          <w:szCs w:val="24"/>
        </w:rPr>
        <w:t>userintent</w:t>
      </w:r>
      <w:proofErr w:type="spellEnd"/>
      <w:r w:rsidRPr="00B772FC">
        <w:rPr>
          <w:rFonts w:ascii="Times New Roman" w:eastAsia="Times New Roman" w:hAnsi="Times New Roman" w:cs="Times New Roman"/>
          <w:bCs/>
          <w:sz w:val="24"/>
          <w:szCs w:val="24"/>
        </w:rPr>
        <w:t xml:space="preserve"> &gt;&lt; </w:t>
      </w:r>
      <w:proofErr w:type="spellStart"/>
      <w:r w:rsidRPr="00B772FC">
        <w:rPr>
          <w:rFonts w:ascii="Times New Roman" w:eastAsia="Times New Roman" w:hAnsi="Times New Roman" w:cs="Times New Roman"/>
          <w:bCs/>
          <w:sz w:val="24"/>
          <w:szCs w:val="24"/>
        </w:rPr>
        <w:t>hatetarget</w:t>
      </w:r>
      <w:proofErr w:type="spellEnd"/>
      <w:r w:rsidRPr="00B772FC">
        <w:rPr>
          <w:rFonts w:ascii="Times New Roman" w:eastAsia="Times New Roman" w:hAnsi="Times New Roman" w:cs="Times New Roman"/>
          <w:bCs/>
          <w:sz w:val="24"/>
          <w:szCs w:val="24"/>
        </w:rPr>
        <w:t xml:space="preserve"> &gt;. One message following this pattern would be “I really hate people.” After collecting the messages, the researchers tried to infer the target of hate in the tweets. With this method, they concluded that “race,” “behavior,” and “physical” were the most hated categories. Finally, an analysis of data recorded by the FBI in 201</w:t>
      </w:r>
      <w:r w:rsidR="00A504EE">
        <w:rPr>
          <w:rFonts w:ascii="Times New Roman" w:eastAsia="Times New Roman" w:hAnsi="Times New Roman" w:cs="Times New Roman"/>
          <w:bCs/>
          <w:sz w:val="24"/>
          <w:szCs w:val="24"/>
        </w:rPr>
        <w:t>9 [8]</w:t>
      </w:r>
      <w:r w:rsidRPr="00B772FC">
        <w:rPr>
          <w:rFonts w:ascii="Times New Roman" w:eastAsia="Times New Roman" w:hAnsi="Times New Roman" w:cs="Times New Roman"/>
          <w:bCs/>
          <w:sz w:val="24"/>
          <w:szCs w:val="24"/>
        </w:rPr>
        <w:t xml:space="preserve"> for victims in the USA of single-bias hate crime incidents, showed that the offender’s bias was toward different targets in different proportions (Figure </w:t>
      </w:r>
      <w:r w:rsidR="00FC1099">
        <w:rPr>
          <w:rFonts w:ascii="Times New Roman" w:eastAsia="Times New Roman" w:hAnsi="Times New Roman" w:cs="Times New Roman"/>
          <w:bCs/>
          <w:sz w:val="24"/>
          <w:szCs w:val="24"/>
        </w:rPr>
        <w:t>1</w:t>
      </w:r>
      <w:r w:rsidRPr="00B772FC">
        <w:rPr>
          <w:rFonts w:ascii="Times New Roman" w:eastAsia="Times New Roman" w:hAnsi="Times New Roman" w:cs="Times New Roman"/>
          <w:bCs/>
          <w:sz w:val="24"/>
          <w:szCs w:val="24"/>
        </w:rPr>
        <w:t>).</w:t>
      </w:r>
    </w:p>
    <w:p w14:paraId="39B2A4AC" w14:textId="77777777" w:rsidR="009D476A" w:rsidRDefault="009D476A">
      <w:pPr>
        <w:spacing w:line="480" w:lineRule="auto"/>
        <w:jc w:val="both"/>
        <w:rPr>
          <w:rFonts w:ascii="Times New Roman" w:eastAsia="Times New Roman" w:hAnsi="Times New Roman" w:cs="Times New Roman"/>
          <w:b/>
          <w:sz w:val="32"/>
          <w:szCs w:val="32"/>
        </w:rPr>
      </w:pPr>
    </w:p>
    <w:p w14:paraId="1564274A" w14:textId="453FC89E" w:rsidR="009D476A" w:rsidRDefault="00FC1099">
      <w:pPr>
        <w:spacing w:line="480" w:lineRule="auto"/>
        <w:jc w:val="both"/>
        <w:rPr>
          <w:rFonts w:ascii="Times New Roman" w:eastAsia="Times New Roman" w:hAnsi="Times New Roman" w:cs="Times New Roman"/>
          <w:b/>
          <w:sz w:val="32"/>
          <w:szCs w:val="32"/>
        </w:rPr>
      </w:pPr>
      <w:r w:rsidRPr="00FC1099">
        <w:rPr>
          <w:rFonts w:ascii="Times New Roman" w:eastAsia="Times New Roman" w:hAnsi="Times New Roman" w:cs="Times New Roman"/>
          <w:b/>
          <w:sz w:val="32"/>
          <w:szCs w:val="32"/>
        </w:rPr>
        <w:lastRenderedPageBreak/>
        <w:drawing>
          <wp:inline distT="0" distB="0" distL="0" distR="0" wp14:anchorId="4D7236B3" wp14:editId="31A9416D">
            <wp:extent cx="4629796" cy="2124371"/>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4629796" cy="2124371"/>
                    </a:xfrm>
                    <a:prstGeom prst="rect">
                      <a:avLst/>
                    </a:prstGeom>
                  </pic:spPr>
                </pic:pic>
              </a:graphicData>
            </a:graphic>
          </wp:inline>
        </w:drawing>
      </w:r>
    </w:p>
    <w:p w14:paraId="3B001CF5" w14:textId="18170F2D" w:rsidR="00FC1099" w:rsidRPr="00FC1099" w:rsidRDefault="00FC1099" w:rsidP="00FC109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w:t>
      </w:r>
    </w:p>
    <w:p w14:paraId="3E43FC54" w14:textId="77777777" w:rsidR="009D476A" w:rsidRDefault="009D476A">
      <w:pPr>
        <w:spacing w:line="480" w:lineRule="auto"/>
        <w:jc w:val="both"/>
        <w:rPr>
          <w:rFonts w:ascii="Times New Roman" w:eastAsia="Times New Roman" w:hAnsi="Times New Roman" w:cs="Times New Roman"/>
          <w:b/>
          <w:sz w:val="32"/>
          <w:szCs w:val="32"/>
        </w:rPr>
      </w:pPr>
    </w:p>
    <w:p w14:paraId="5133F011" w14:textId="77777777" w:rsidR="009D476A" w:rsidRDefault="009D476A">
      <w:pPr>
        <w:spacing w:line="480" w:lineRule="auto"/>
        <w:jc w:val="both"/>
        <w:rPr>
          <w:rFonts w:ascii="Times New Roman" w:eastAsia="Times New Roman" w:hAnsi="Times New Roman" w:cs="Times New Roman"/>
          <w:b/>
          <w:sz w:val="32"/>
          <w:szCs w:val="32"/>
        </w:rPr>
      </w:pPr>
    </w:p>
    <w:p w14:paraId="508D95F0" w14:textId="77777777" w:rsidR="009D476A" w:rsidRDefault="009D476A">
      <w:pPr>
        <w:spacing w:line="480" w:lineRule="auto"/>
        <w:jc w:val="both"/>
        <w:rPr>
          <w:rFonts w:ascii="Times New Roman" w:eastAsia="Times New Roman" w:hAnsi="Times New Roman" w:cs="Times New Roman"/>
          <w:b/>
          <w:sz w:val="32"/>
          <w:szCs w:val="32"/>
        </w:rPr>
      </w:pPr>
    </w:p>
    <w:p w14:paraId="62BE0941" w14:textId="77777777" w:rsidR="009D476A" w:rsidRDefault="009D476A">
      <w:pPr>
        <w:spacing w:line="480" w:lineRule="auto"/>
        <w:jc w:val="both"/>
        <w:rPr>
          <w:rFonts w:ascii="Times New Roman" w:eastAsia="Times New Roman" w:hAnsi="Times New Roman" w:cs="Times New Roman"/>
          <w:b/>
          <w:sz w:val="32"/>
          <w:szCs w:val="32"/>
        </w:rPr>
      </w:pPr>
    </w:p>
    <w:p w14:paraId="2F75E020" w14:textId="77777777" w:rsidR="009D476A" w:rsidRDefault="009D476A">
      <w:pPr>
        <w:spacing w:line="480" w:lineRule="auto"/>
        <w:jc w:val="both"/>
        <w:rPr>
          <w:rFonts w:ascii="Times New Roman" w:eastAsia="Times New Roman" w:hAnsi="Times New Roman" w:cs="Times New Roman"/>
          <w:b/>
          <w:sz w:val="32"/>
          <w:szCs w:val="32"/>
        </w:rPr>
      </w:pPr>
    </w:p>
    <w:p w14:paraId="5823F979" w14:textId="77777777" w:rsidR="009D476A" w:rsidRDefault="009D476A">
      <w:pPr>
        <w:spacing w:line="480" w:lineRule="auto"/>
        <w:jc w:val="both"/>
        <w:rPr>
          <w:rFonts w:ascii="Times New Roman" w:eastAsia="Times New Roman" w:hAnsi="Times New Roman" w:cs="Times New Roman"/>
          <w:b/>
          <w:sz w:val="32"/>
          <w:szCs w:val="32"/>
        </w:rPr>
      </w:pPr>
    </w:p>
    <w:p w14:paraId="77268C97" w14:textId="77777777" w:rsidR="009D476A" w:rsidRDefault="009D476A">
      <w:pPr>
        <w:spacing w:line="480" w:lineRule="auto"/>
        <w:jc w:val="both"/>
        <w:rPr>
          <w:rFonts w:ascii="Times New Roman" w:eastAsia="Times New Roman" w:hAnsi="Times New Roman" w:cs="Times New Roman"/>
          <w:b/>
          <w:sz w:val="32"/>
          <w:szCs w:val="32"/>
        </w:rPr>
      </w:pPr>
    </w:p>
    <w:p w14:paraId="1CEC83CE" w14:textId="77777777" w:rsidR="009D476A" w:rsidRDefault="009D476A">
      <w:pPr>
        <w:spacing w:line="480" w:lineRule="auto"/>
        <w:jc w:val="both"/>
        <w:rPr>
          <w:rFonts w:ascii="Times New Roman" w:eastAsia="Times New Roman" w:hAnsi="Times New Roman" w:cs="Times New Roman"/>
          <w:b/>
          <w:sz w:val="32"/>
          <w:szCs w:val="32"/>
        </w:rPr>
      </w:pPr>
    </w:p>
    <w:p w14:paraId="38892E8F" w14:textId="77777777" w:rsidR="009D476A" w:rsidRDefault="009D476A">
      <w:pPr>
        <w:spacing w:line="480" w:lineRule="auto"/>
        <w:jc w:val="both"/>
        <w:rPr>
          <w:rFonts w:ascii="Times New Roman" w:eastAsia="Times New Roman" w:hAnsi="Times New Roman" w:cs="Times New Roman"/>
          <w:b/>
          <w:sz w:val="32"/>
          <w:szCs w:val="32"/>
        </w:rPr>
      </w:pPr>
    </w:p>
    <w:p w14:paraId="01CBEAB0" w14:textId="77777777" w:rsidR="009D476A" w:rsidRDefault="009D476A">
      <w:pPr>
        <w:spacing w:line="480" w:lineRule="auto"/>
        <w:jc w:val="both"/>
        <w:rPr>
          <w:rFonts w:ascii="Times New Roman" w:eastAsia="Times New Roman" w:hAnsi="Times New Roman" w:cs="Times New Roman"/>
          <w:b/>
          <w:sz w:val="32"/>
          <w:szCs w:val="32"/>
        </w:rPr>
      </w:pPr>
    </w:p>
    <w:p w14:paraId="06F70109" w14:textId="77777777" w:rsidR="009D476A" w:rsidRDefault="009D476A">
      <w:pPr>
        <w:spacing w:line="480" w:lineRule="auto"/>
        <w:jc w:val="both"/>
        <w:rPr>
          <w:rFonts w:ascii="Times New Roman" w:eastAsia="Times New Roman" w:hAnsi="Times New Roman" w:cs="Times New Roman"/>
          <w:b/>
          <w:sz w:val="32"/>
          <w:szCs w:val="32"/>
        </w:rPr>
      </w:pPr>
    </w:p>
    <w:p w14:paraId="4CEF785C" w14:textId="15068ED4" w:rsidR="009D476A" w:rsidRDefault="009D476A">
      <w:pPr>
        <w:spacing w:line="480" w:lineRule="auto"/>
        <w:jc w:val="both"/>
        <w:rPr>
          <w:rFonts w:ascii="Times New Roman" w:eastAsia="Times New Roman" w:hAnsi="Times New Roman" w:cs="Times New Roman"/>
          <w:b/>
          <w:sz w:val="32"/>
          <w:szCs w:val="32"/>
        </w:rPr>
      </w:pPr>
    </w:p>
    <w:p w14:paraId="4116A4A0" w14:textId="77777777" w:rsidR="00FC1099" w:rsidRDefault="00FC1099">
      <w:pPr>
        <w:spacing w:line="480" w:lineRule="auto"/>
        <w:jc w:val="both"/>
        <w:rPr>
          <w:rFonts w:ascii="Times New Roman" w:eastAsia="Times New Roman" w:hAnsi="Times New Roman" w:cs="Times New Roman"/>
          <w:b/>
          <w:sz w:val="32"/>
          <w:szCs w:val="32"/>
        </w:rPr>
      </w:pPr>
    </w:p>
    <w:p w14:paraId="19E933D6" w14:textId="77777777" w:rsidR="009D476A" w:rsidRDefault="00495B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22765BCE" w14:textId="77777777" w:rsidR="009D476A" w:rsidRDefault="00495B5E">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1420D2B" w14:textId="3B2FE77E" w:rsidR="009D476A" w:rsidRDefault="00C14777" w:rsidP="00C14777">
      <w:pPr>
        <w:pStyle w:val="ListParagraph"/>
        <w:numPr>
          <w:ilvl w:val="0"/>
          <w:numId w:val="5"/>
        </w:numPr>
        <w:spacing w:line="480" w:lineRule="auto"/>
        <w:rPr>
          <w:rFonts w:eastAsia="Times New Roman"/>
          <w:b/>
          <w:sz w:val="28"/>
          <w:szCs w:val="28"/>
        </w:rPr>
      </w:pPr>
      <w:r>
        <w:rPr>
          <w:rFonts w:eastAsia="Times New Roman"/>
          <w:b/>
          <w:sz w:val="28"/>
          <w:szCs w:val="28"/>
        </w:rPr>
        <w:t xml:space="preserve"> </w:t>
      </w:r>
      <w:r w:rsidR="00FC1099" w:rsidRPr="00FC1099">
        <w:rPr>
          <w:rFonts w:eastAsia="Times New Roman"/>
          <w:b/>
          <w:sz w:val="28"/>
          <w:szCs w:val="28"/>
        </w:rPr>
        <w:t>Development environment</w:t>
      </w:r>
    </w:p>
    <w:p w14:paraId="37D09501" w14:textId="091C5EAC" w:rsidR="00C14777" w:rsidRDefault="00C14777" w:rsidP="00C14777">
      <w:pPr>
        <w:spacing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it comes to development environment, we can use </w:t>
      </w:r>
      <w:proofErr w:type="spellStart"/>
      <w:r>
        <w:rPr>
          <w:rFonts w:ascii="Times New Roman" w:eastAsia="Times New Roman" w:hAnsi="Times New Roman" w:cs="Times New Roman"/>
          <w:bCs/>
          <w:sz w:val="24"/>
          <w:szCs w:val="24"/>
        </w:rPr>
        <w:t>jupyter</w:t>
      </w:r>
      <w:proofErr w:type="spellEnd"/>
      <w:r>
        <w:rPr>
          <w:rFonts w:ascii="Times New Roman" w:eastAsia="Times New Roman" w:hAnsi="Times New Roman" w:cs="Times New Roman"/>
          <w:bCs/>
          <w:sz w:val="24"/>
          <w:szCs w:val="24"/>
        </w:rPr>
        <w:t xml:space="preserve"> notebook and google </w:t>
      </w:r>
      <w:proofErr w:type="spellStart"/>
      <w:r>
        <w:rPr>
          <w:rFonts w:ascii="Times New Roman" w:eastAsia="Times New Roman" w:hAnsi="Times New Roman" w:cs="Times New Roman"/>
          <w:bCs/>
          <w:sz w:val="24"/>
          <w:szCs w:val="24"/>
        </w:rPr>
        <w:t>colab</w:t>
      </w:r>
      <w:proofErr w:type="spellEnd"/>
      <w:r>
        <w:rPr>
          <w:rFonts w:ascii="Times New Roman" w:eastAsia="Times New Roman" w:hAnsi="Times New Roman" w:cs="Times New Roman"/>
          <w:bCs/>
          <w:sz w:val="24"/>
          <w:szCs w:val="24"/>
        </w:rPr>
        <w:t xml:space="preserve">. But for this </w:t>
      </w:r>
      <w:proofErr w:type="gramStart"/>
      <w:r>
        <w:rPr>
          <w:rFonts w:ascii="Times New Roman" w:eastAsia="Times New Roman" w:hAnsi="Times New Roman" w:cs="Times New Roman"/>
          <w:bCs/>
          <w:sz w:val="24"/>
          <w:szCs w:val="24"/>
        </w:rPr>
        <w:t>particular project</w:t>
      </w:r>
      <w:proofErr w:type="gramEnd"/>
      <w:r>
        <w:rPr>
          <w:rFonts w:ascii="Times New Roman" w:eastAsia="Times New Roman" w:hAnsi="Times New Roman" w:cs="Times New Roman"/>
          <w:bCs/>
          <w:sz w:val="24"/>
          <w:szCs w:val="24"/>
        </w:rPr>
        <w:t xml:space="preserve">, we are using </w:t>
      </w:r>
      <w:proofErr w:type="spellStart"/>
      <w:r>
        <w:rPr>
          <w:rFonts w:ascii="Times New Roman" w:eastAsia="Times New Roman" w:hAnsi="Times New Roman" w:cs="Times New Roman"/>
          <w:bCs/>
          <w:sz w:val="24"/>
          <w:szCs w:val="24"/>
        </w:rPr>
        <w:t>jupyter</w:t>
      </w:r>
      <w:proofErr w:type="spellEnd"/>
      <w:r>
        <w:rPr>
          <w:rFonts w:ascii="Times New Roman" w:eastAsia="Times New Roman" w:hAnsi="Times New Roman" w:cs="Times New Roman"/>
          <w:bCs/>
          <w:sz w:val="24"/>
          <w:szCs w:val="24"/>
        </w:rPr>
        <w:t xml:space="preserve"> notebook within anaconda navigator (it provides tools for data science and analysis which include </w:t>
      </w:r>
      <w:proofErr w:type="spellStart"/>
      <w:r>
        <w:rPr>
          <w:rFonts w:ascii="Times New Roman" w:eastAsia="Times New Roman" w:hAnsi="Times New Roman" w:cs="Times New Roman"/>
          <w:bCs/>
          <w:sz w:val="24"/>
          <w:szCs w:val="24"/>
        </w:rPr>
        <w:t>jupyter</w:t>
      </w:r>
      <w:proofErr w:type="spellEnd"/>
      <w:r>
        <w:rPr>
          <w:rFonts w:ascii="Times New Roman" w:eastAsia="Times New Roman" w:hAnsi="Times New Roman" w:cs="Times New Roman"/>
          <w:bCs/>
          <w:sz w:val="24"/>
          <w:szCs w:val="24"/>
        </w:rPr>
        <w:t>).</w:t>
      </w:r>
    </w:p>
    <w:p w14:paraId="1A03F01D" w14:textId="77777777" w:rsidR="00C14777" w:rsidRPr="00C14777" w:rsidRDefault="00C14777" w:rsidP="00C14777">
      <w:pPr>
        <w:spacing w:line="360" w:lineRule="auto"/>
        <w:ind w:left="360"/>
        <w:rPr>
          <w:rFonts w:ascii="Times New Roman" w:eastAsia="Times New Roman" w:hAnsi="Times New Roman" w:cs="Times New Roman"/>
          <w:bCs/>
          <w:sz w:val="24"/>
          <w:szCs w:val="24"/>
        </w:rPr>
      </w:pPr>
    </w:p>
    <w:p w14:paraId="59A4619B" w14:textId="241F52F1" w:rsidR="00C14777" w:rsidRDefault="00C14777" w:rsidP="00C14777">
      <w:pPr>
        <w:pStyle w:val="ListParagraph"/>
        <w:numPr>
          <w:ilvl w:val="0"/>
          <w:numId w:val="5"/>
        </w:numPr>
        <w:spacing w:line="480" w:lineRule="auto"/>
        <w:rPr>
          <w:rFonts w:eastAsia="Times New Roman"/>
          <w:b/>
          <w:sz w:val="28"/>
          <w:szCs w:val="28"/>
        </w:rPr>
      </w:pPr>
      <w:r>
        <w:rPr>
          <w:rFonts w:eastAsia="Times New Roman"/>
          <w:b/>
          <w:sz w:val="28"/>
          <w:szCs w:val="28"/>
        </w:rPr>
        <w:t xml:space="preserve"> Collecting data</w:t>
      </w:r>
    </w:p>
    <w:p w14:paraId="60BDA930" w14:textId="2A6983A6" w:rsidR="00C14777" w:rsidRDefault="00C14777" w:rsidP="00C14777">
      <w:pPr>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As the data should be in textual form, so we will choose the data represented by </w:t>
      </w:r>
      <w:proofErr w:type="gramStart"/>
      <w:r>
        <w:rPr>
          <w:rFonts w:ascii="Times New Roman" w:eastAsia="Times New Roman" w:hAnsi="Times New Roman" w:cs="Times New Roman"/>
          <w:bCs/>
          <w:sz w:val="24"/>
          <w:szCs w:val="24"/>
        </w:rPr>
        <w:t>twitter( as</w:t>
      </w:r>
      <w:proofErr w:type="gramEnd"/>
      <w:r>
        <w:rPr>
          <w:rFonts w:ascii="Times New Roman" w:eastAsia="Times New Roman" w:hAnsi="Times New Roman" w:cs="Times New Roman"/>
          <w:bCs/>
          <w:sz w:val="24"/>
          <w:szCs w:val="24"/>
        </w:rPr>
        <w:t xml:space="preserve"> it is among those platform where hate speech is on peek.) </w:t>
      </w:r>
      <w:r w:rsidRPr="00C14777">
        <w:rPr>
          <w:rFonts w:ascii="Times New Roman" w:eastAsia="Times New Roman" w:hAnsi="Times New Roman" w:cs="Times New Roman"/>
          <w:bCs/>
          <w:sz w:val="24"/>
          <w:szCs w:val="24"/>
        </w:rPr>
        <w:t xml:space="preserve">The dataset for building our hate speech detection model is available on </w:t>
      </w:r>
      <w:hyperlink r:id="rId13" w:history="1">
        <w:r w:rsidR="007A01F2" w:rsidRPr="00DA5B2B">
          <w:rPr>
            <w:rStyle w:val="Hyperlink"/>
            <w:rFonts w:ascii="Times New Roman" w:eastAsia="Times New Roman" w:hAnsi="Times New Roman" w:cs="Times New Roman"/>
            <w:bCs/>
            <w:sz w:val="24"/>
            <w:szCs w:val="24"/>
          </w:rPr>
          <w:t>www.kaggle.com</w:t>
        </w:r>
      </w:hyperlink>
      <w:r w:rsidR="007A01F2">
        <w:rPr>
          <w:rFonts w:ascii="Times New Roman" w:eastAsia="Times New Roman" w:hAnsi="Times New Roman" w:cs="Times New Roman"/>
          <w:bCs/>
          <w:sz w:val="24"/>
          <w:szCs w:val="24"/>
        </w:rPr>
        <w:t xml:space="preserve">. </w:t>
      </w:r>
      <w:r w:rsidR="007A01F2" w:rsidRPr="007A01F2">
        <w:rPr>
          <w:rFonts w:ascii="Times New Roman" w:eastAsia="Times New Roman" w:hAnsi="Times New Roman" w:cs="Times New Roman"/>
          <w:bCs/>
          <w:sz w:val="24"/>
          <w:szCs w:val="24"/>
        </w:rPr>
        <w:t>The dataset consists of Twitter hate speech detection data, used to research hate-speech detection. The text in the data is classified as hate speech, offensive language, and neither.</w:t>
      </w:r>
    </w:p>
    <w:p w14:paraId="2CEC42AF" w14:textId="77777777" w:rsidR="007A01F2" w:rsidRPr="00C14777" w:rsidRDefault="007A01F2" w:rsidP="00C14777">
      <w:pPr>
        <w:spacing w:line="360" w:lineRule="auto"/>
        <w:ind w:left="360"/>
        <w:jc w:val="both"/>
        <w:rPr>
          <w:rFonts w:ascii="Times New Roman" w:eastAsia="Times New Roman" w:hAnsi="Times New Roman" w:cs="Times New Roman"/>
          <w:bCs/>
          <w:sz w:val="24"/>
          <w:szCs w:val="24"/>
        </w:rPr>
      </w:pPr>
    </w:p>
    <w:p w14:paraId="59886B98" w14:textId="7EC70312" w:rsidR="00C14777" w:rsidRDefault="00C14777" w:rsidP="00C14777">
      <w:pPr>
        <w:pStyle w:val="ListParagraph"/>
        <w:numPr>
          <w:ilvl w:val="0"/>
          <w:numId w:val="5"/>
        </w:numPr>
        <w:spacing w:line="480" w:lineRule="auto"/>
        <w:rPr>
          <w:rFonts w:eastAsia="Times New Roman"/>
          <w:b/>
          <w:sz w:val="28"/>
          <w:szCs w:val="28"/>
        </w:rPr>
      </w:pPr>
      <w:r>
        <w:rPr>
          <w:rFonts w:eastAsia="Times New Roman"/>
          <w:b/>
          <w:sz w:val="28"/>
          <w:szCs w:val="28"/>
        </w:rPr>
        <w:t xml:space="preserve"> Creating project</w:t>
      </w:r>
    </w:p>
    <w:p w14:paraId="7687B2F1" w14:textId="47D6F66E" w:rsidR="007A01F2" w:rsidRDefault="007A01F2" w:rsidP="007A01F2">
      <w:pPr>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Create project is mainly divided into many steps-</w:t>
      </w:r>
    </w:p>
    <w:p w14:paraId="1CB8BA35" w14:textId="75CC561F" w:rsidR="007A01F2" w:rsidRDefault="007A01F2" w:rsidP="007A01F2">
      <w:pPr>
        <w:spacing w:line="360" w:lineRule="auto"/>
        <w:ind w:left="360"/>
        <w:jc w:val="both"/>
        <w:rPr>
          <w:rFonts w:ascii="Times New Roman" w:eastAsia="Times New Roman" w:hAnsi="Times New Roman" w:cs="Times New Roman"/>
          <w:bCs/>
          <w:sz w:val="24"/>
          <w:szCs w:val="24"/>
        </w:rPr>
      </w:pPr>
    </w:p>
    <w:p w14:paraId="3B10DF6B" w14:textId="0F8071D4" w:rsidR="007A01F2" w:rsidRDefault="007A01F2" w:rsidP="007A01F2">
      <w:pPr>
        <w:pStyle w:val="ListParagraph"/>
        <w:numPr>
          <w:ilvl w:val="0"/>
          <w:numId w:val="6"/>
        </w:numPr>
        <w:spacing w:line="360" w:lineRule="auto"/>
        <w:rPr>
          <w:rFonts w:eastAsia="Times New Roman"/>
          <w:b/>
          <w:bCs w:val="0"/>
          <w:sz w:val="28"/>
          <w:szCs w:val="28"/>
        </w:rPr>
      </w:pPr>
      <w:r w:rsidRPr="007A01F2">
        <w:rPr>
          <w:rFonts w:eastAsia="Times New Roman"/>
          <w:b/>
          <w:bCs w:val="0"/>
          <w:sz w:val="28"/>
          <w:szCs w:val="28"/>
        </w:rPr>
        <w:t>Libraries</w:t>
      </w:r>
    </w:p>
    <w:p w14:paraId="1E8922AE" w14:textId="5B2F29B6" w:rsidR="00052F14" w:rsidRDefault="007A01F2" w:rsidP="00052F14">
      <w:pPr>
        <w:spacing w:line="36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this we are including pandas(it </w:t>
      </w:r>
      <w:r w:rsidRPr="007A01F2">
        <w:rPr>
          <w:rFonts w:ascii="Times New Roman" w:eastAsia="Times New Roman" w:hAnsi="Times New Roman" w:cs="Times New Roman"/>
          <w:bCs/>
          <w:sz w:val="24"/>
          <w:szCs w:val="24"/>
        </w:rPr>
        <w:t xml:space="preserve"> is a fast, powerful, flexible and easy to use open source data analysis and manipulation tool, built on top of the Python programming language</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numpy</w:t>
      </w:r>
      <w:proofErr w:type="spellEnd"/>
      <w:r>
        <w:rPr>
          <w:rFonts w:ascii="Times New Roman" w:eastAsia="Times New Roman" w:hAnsi="Times New Roman" w:cs="Times New Roman"/>
          <w:bCs/>
          <w:sz w:val="24"/>
          <w:szCs w:val="24"/>
        </w:rPr>
        <w:t xml:space="preserve"> (</w:t>
      </w:r>
      <w:r w:rsidRPr="007A01F2">
        <w:rPr>
          <w:rFonts w:ascii="Times New Roman" w:eastAsia="Times New Roman" w:hAnsi="Times New Roman" w:cs="Times New Roman"/>
          <w:bCs/>
          <w:sz w:val="24"/>
          <w:szCs w:val="24"/>
        </w:rPr>
        <w:t>Numerical Python and it is a core scientific computing library in Python</w:t>
      </w:r>
      <w:r>
        <w:rPr>
          <w:rFonts w:ascii="Times New Roman" w:eastAsia="Times New Roman" w:hAnsi="Times New Roman" w:cs="Times New Roman"/>
          <w:bCs/>
          <w:sz w:val="24"/>
          <w:szCs w:val="24"/>
        </w:rPr>
        <w:t>), scikit-learn(</w:t>
      </w:r>
      <w:r w:rsidR="00052F14" w:rsidRPr="00052F14">
        <w:rPr>
          <w:rFonts w:ascii="Times New Roman" w:eastAsia="Times New Roman" w:hAnsi="Times New Roman" w:cs="Times New Roman"/>
          <w:bCs/>
          <w:sz w:val="24"/>
          <w:szCs w:val="24"/>
        </w:rPr>
        <w:t>Simple and efficient tools for predictive data analysis</w:t>
      </w:r>
      <w:r w:rsidR="00052F14">
        <w:rPr>
          <w:rFonts w:ascii="Times New Roman" w:eastAsia="Times New Roman" w:hAnsi="Times New Roman" w:cs="Times New Roman"/>
          <w:bCs/>
          <w:sz w:val="24"/>
          <w:szCs w:val="24"/>
        </w:rPr>
        <w:t xml:space="preserve">),NLTK </w:t>
      </w:r>
      <w:r w:rsidR="00052F14" w:rsidRPr="00052F14">
        <w:rPr>
          <w:rFonts w:ascii="Times New Roman" w:eastAsia="Times New Roman" w:hAnsi="Times New Roman" w:cs="Times New Roman"/>
          <w:bCs/>
          <w:sz w:val="24"/>
          <w:szCs w:val="24"/>
        </w:rPr>
        <w:t xml:space="preserve">( The Natural Language Toolkit) library, used for symbolic and statistical natural language processing for </w:t>
      </w:r>
      <w:r w:rsidR="00052F14">
        <w:rPr>
          <w:rFonts w:ascii="Times New Roman" w:eastAsia="Times New Roman" w:hAnsi="Times New Roman" w:cs="Times New Roman"/>
          <w:bCs/>
          <w:sz w:val="24"/>
          <w:szCs w:val="24"/>
        </w:rPr>
        <w:t>many languages</w:t>
      </w:r>
      <w:r w:rsidR="00052F14" w:rsidRPr="00052F14">
        <w:rPr>
          <w:rFonts w:ascii="Times New Roman" w:eastAsia="Times New Roman" w:hAnsi="Times New Roman" w:cs="Times New Roman"/>
          <w:bCs/>
          <w:sz w:val="24"/>
          <w:szCs w:val="24"/>
        </w:rPr>
        <w:t xml:space="preserve"> written in the Python programming language.</w:t>
      </w:r>
    </w:p>
    <w:p w14:paraId="012814F3" w14:textId="6699BC17" w:rsidR="007A01F2" w:rsidRDefault="007A01F2" w:rsidP="007A01F2">
      <w:pPr>
        <w:spacing w:line="360" w:lineRule="auto"/>
        <w:ind w:left="720"/>
        <w:rPr>
          <w:rFonts w:ascii="Times New Roman" w:eastAsia="Times New Roman" w:hAnsi="Times New Roman" w:cs="Times New Roman"/>
          <w:bCs/>
          <w:sz w:val="24"/>
          <w:szCs w:val="24"/>
        </w:rPr>
      </w:pPr>
    </w:p>
    <w:p w14:paraId="32D1A2B0" w14:textId="2F5AF5BB" w:rsidR="00052F14" w:rsidRDefault="00052F14" w:rsidP="007A01F2">
      <w:pPr>
        <w:spacing w:line="360" w:lineRule="auto"/>
        <w:ind w:left="720"/>
        <w:rPr>
          <w:rFonts w:ascii="Times New Roman" w:eastAsia="Times New Roman" w:hAnsi="Times New Roman" w:cs="Times New Roman"/>
          <w:bCs/>
          <w:sz w:val="24"/>
          <w:szCs w:val="24"/>
        </w:rPr>
      </w:pPr>
    </w:p>
    <w:p w14:paraId="4F91DED3" w14:textId="2A1E20F7" w:rsidR="00052F14" w:rsidRDefault="00052F14" w:rsidP="007A01F2">
      <w:pPr>
        <w:spacing w:line="360" w:lineRule="auto"/>
        <w:ind w:left="720"/>
        <w:rPr>
          <w:rFonts w:ascii="Times New Roman" w:eastAsia="Times New Roman" w:hAnsi="Times New Roman" w:cs="Times New Roman"/>
          <w:bCs/>
          <w:sz w:val="24"/>
          <w:szCs w:val="24"/>
        </w:rPr>
      </w:pPr>
    </w:p>
    <w:p w14:paraId="60E3752D" w14:textId="77777777" w:rsidR="00052F14" w:rsidRPr="007A01F2" w:rsidRDefault="00052F14" w:rsidP="007A01F2">
      <w:pPr>
        <w:spacing w:line="360" w:lineRule="auto"/>
        <w:ind w:left="720"/>
        <w:rPr>
          <w:rFonts w:ascii="Times New Roman" w:eastAsia="Times New Roman" w:hAnsi="Times New Roman" w:cs="Times New Roman"/>
          <w:bCs/>
          <w:sz w:val="24"/>
          <w:szCs w:val="24"/>
        </w:rPr>
      </w:pPr>
    </w:p>
    <w:p w14:paraId="44550DD7" w14:textId="3B601704" w:rsidR="007A01F2" w:rsidRDefault="007A01F2" w:rsidP="007A01F2">
      <w:pPr>
        <w:pStyle w:val="ListParagraph"/>
        <w:numPr>
          <w:ilvl w:val="0"/>
          <w:numId w:val="6"/>
        </w:numPr>
        <w:spacing w:line="360" w:lineRule="auto"/>
        <w:rPr>
          <w:rFonts w:eastAsia="Times New Roman"/>
          <w:b/>
          <w:bCs w:val="0"/>
          <w:sz w:val="28"/>
          <w:szCs w:val="28"/>
        </w:rPr>
      </w:pPr>
      <w:r>
        <w:rPr>
          <w:rFonts w:eastAsia="Times New Roman"/>
          <w:b/>
          <w:bCs w:val="0"/>
          <w:sz w:val="28"/>
          <w:szCs w:val="28"/>
        </w:rPr>
        <w:lastRenderedPageBreak/>
        <w:t>Preprocessing of data</w:t>
      </w:r>
    </w:p>
    <w:p w14:paraId="705FBD81" w14:textId="11132A33" w:rsidR="00052F14" w:rsidRDefault="00052F14" w:rsidP="00052F14">
      <w:pPr>
        <w:spacing w:line="360" w:lineRule="auto"/>
        <w:ind w:left="720"/>
        <w:jc w:val="both"/>
        <w:rPr>
          <w:rFonts w:ascii="Times New Roman" w:eastAsia="Times New Roman" w:hAnsi="Times New Roman" w:cs="Times New Roman"/>
          <w:bCs/>
          <w:sz w:val="24"/>
          <w:szCs w:val="24"/>
        </w:rPr>
      </w:pPr>
      <w:r w:rsidRPr="00052F14">
        <w:rPr>
          <w:rFonts w:ascii="Times New Roman" w:eastAsia="Times New Roman" w:hAnsi="Times New Roman" w:cs="Times New Roman"/>
          <w:bCs/>
          <w:sz w:val="24"/>
          <w:szCs w:val="24"/>
        </w:rPr>
        <w:t>In Data preprocessing, we prepare the raw data and make it suitable for a machine learning model. It is the first and crucial step while creating a machine learning model. When creating a machine learning project, it is not always a case that we come across clean and formatted data. And while doing any operation with data, it is mandatory to clean it and put it in a formatted way.</w:t>
      </w:r>
    </w:p>
    <w:p w14:paraId="27469AC1" w14:textId="77777777" w:rsidR="00052F14" w:rsidRPr="00052F14" w:rsidRDefault="00052F14" w:rsidP="00052F14">
      <w:pPr>
        <w:spacing w:line="360" w:lineRule="auto"/>
        <w:ind w:left="720"/>
        <w:jc w:val="both"/>
        <w:rPr>
          <w:rFonts w:ascii="Times New Roman" w:eastAsia="Times New Roman" w:hAnsi="Times New Roman" w:cs="Times New Roman"/>
          <w:bCs/>
          <w:sz w:val="24"/>
          <w:szCs w:val="24"/>
        </w:rPr>
      </w:pPr>
    </w:p>
    <w:p w14:paraId="393575A4" w14:textId="5AABA8BE" w:rsidR="007A01F2" w:rsidRDefault="007A01F2" w:rsidP="007A01F2">
      <w:pPr>
        <w:pStyle w:val="ListParagraph"/>
        <w:numPr>
          <w:ilvl w:val="0"/>
          <w:numId w:val="6"/>
        </w:numPr>
        <w:spacing w:line="360" w:lineRule="auto"/>
        <w:rPr>
          <w:rFonts w:eastAsia="Times New Roman"/>
          <w:b/>
          <w:bCs w:val="0"/>
          <w:sz w:val="28"/>
          <w:szCs w:val="28"/>
        </w:rPr>
      </w:pPr>
      <w:r>
        <w:rPr>
          <w:rFonts w:eastAsia="Times New Roman"/>
          <w:b/>
          <w:bCs w:val="0"/>
          <w:sz w:val="28"/>
          <w:szCs w:val="28"/>
        </w:rPr>
        <w:t>Splitting of data</w:t>
      </w:r>
    </w:p>
    <w:p w14:paraId="06755792" w14:textId="734D2285" w:rsidR="00052F14" w:rsidRPr="00052F14" w:rsidRDefault="00052F14" w:rsidP="00052F14">
      <w:pPr>
        <w:spacing w:line="360" w:lineRule="auto"/>
        <w:ind w:left="720"/>
        <w:jc w:val="both"/>
        <w:rPr>
          <w:rFonts w:ascii="Times New Roman" w:eastAsia="Times New Roman" w:hAnsi="Times New Roman" w:cs="Times New Roman"/>
          <w:bCs/>
          <w:sz w:val="24"/>
          <w:szCs w:val="24"/>
        </w:rPr>
      </w:pPr>
      <w:r w:rsidRPr="00052F14">
        <w:rPr>
          <w:rFonts w:ascii="Times New Roman" w:eastAsia="Times New Roman" w:hAnsi="Times New Roman" w:cs="Times New Roman"/>
          <w:bCs/>
          <w:sz w:val="24"/>
          <w:szCs w:val="24"/>
        </w:rPr>
        <w:t>The next important step is to explore the dataset and divide the dataset into training and testing data.</w:t>
      </w:r>
    </w:p>
    <w:p w14:paraId="480135A7" w14:textId="71323ABB" w:rsidR="007A01F2" w:rsidRDefault="007A01F2" w:rsidP="007A01F2">
      <w:pPr>
        <w:pStyle w:val="ListParagraph"/>
        <w:numPr>
          <w:ilvl w:val="0"/>
          <w:numId w:val="6"/>
        </w:numPr>
        <w:spacing w:line="360" w:lineRule="auto"/>
        <w:rPr>
          <w:rFonts w:eastAsia="Times New Roman"/>
          <w:b/>
          <w:bCs w:val="0"/>
          <w:sz w:val="28"/>
          <w:szCs w:val="28"/>
        </w:rPr>
      </w:pPr>
      <w:r>
        <w:rPr>
          <w:rFonts w:eastAsia="Times New Roman"/>
          <w:b/>
          <w:bCs w:val="0"/>
          <w:sz w:val="28"/>
          <w:szCs w:val="28"/>
        </w:rPr>
        <w:t>Building the model</w:t>
      </w:r>
    </w:p>
    <w:p w14:paraId="2F03FFDC" w14:textId="386D3FCE" w:rsidR="00052F14" w:rsidRPr="00052F14" w:rsidRDefault="00052F14" w:rsidP="00052F14">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segregating the data, we must work apply the algorithm which is best suited, and we have chosen for it. </w:t>
      </w:r>
    </w:p>
    <w:p w14:paraId="7C9AE22D" w14:textId="7CCA103E" w:rsidR="007A01F2" w:rsidRDefault="007A01F2" w:rsidP="007A01F2">
      <w:pPr>
        <w:pStyle w:val="ListParagraph"/>
        <w:numPr>
          <w:ilvl w:val="0"/>
          <w:numId w:val="6"/>
        </w:numPr>
        <w:spacing w:line="360" w:lineRule="auto"/>
        <w:rPr>
          <w:rFonts w:eastAsia="Times New Roman"/>
          <w:b/>
          <w:bCs w:val="0"/>
          <w:sz w:val="28"/>
          <w:szCs w:val="28"/>
        </w:rPr>
      </w:pPr>
      <w:r>
        <w:rPr>
          <w:rFonts w:eastAsia="Times New Roman"/>
          <w:b/>
          <w:bCs w:val="0"/>
          <w:sz w:val="28"/>
          <w:szCs w:val="28"/>
        </w:rPr>
        <w:t>Evaluating the results</w:t>
      </w:r>
    </w:p>
    <w:p w14:paraId="6EDE0777" w14:textId="52358E7D" w:rsidR="00052F14" w:rsidRDefault="00052F14" w:rsidP="00052F14">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this step, we measure the performance of the model we built.</w:t>
      </w:r>
    </w:p>
    <w:p w14:paraId="79F84A5D" w14:textId="77777777" w:rsidR="00052F14" w:rsidRPr="00052F14" w:rsidRDefault="00052F14" w:rsidP="00052F14">
      <w:pPr>
        <w:spacing w:line="360" w:lineRule="auto"/>
        <w:ind w:left="720"/>
        <w:jc w:val="both"/>
        <w:rPr>
          <w:rFonts w:ascii="Times New Roman" w:eastAsia="Times New Roman" w:hAnsi="Times New Roman" w:cs="Times New Roman"/>
          <w:bCs/>
          <w:sz w:val="24"/>
          <w:szCs w:val="24"/>
        </w:rPr>
      </w:pPr>
    </w:p>
    <w:p w14:paraId="7E000162" w14:textId="17358F60" w:rsidR="009D476A" w:rsidRDefault="00052F14" w:rsidP="00052F1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4219D7" w14:textId="77777777" w:rsidR="009D476A" w:rsidRDefault="009D476A">
      <w:pPr>
        <w:spacing w:line="480" w:lineRule="auto"/>
        <w:jc w:val="center"/>
        <w:rPr>
          <w:rFonts w:ascii="Times New Roman" w:eastAsia="Times New Roman" w:hAnsi="Times New Roman" w:cs="Times New Roman"/>
          <w:b/>
          <w:sz w:val="28"/>
          <w:szCs w:val="28"/>
        </w:rPr>
      </w:pPr>
    </w:p>
    <w:p w14:paraId="3FE63615" w14:textId="77777777" w:rsidR="009D476A" w:rsidRPr="00FC1099" w:rsidRDefault="009D476A" w:rsidP="00FC1099">
      <w:pPr>
        <w:spacing w:line="360" w:lineRule="auto"/>
        <w:rPr>
          <w:rFonts w:ascii="Times New Roman" w:eastAsia="Times New Roman" w:hAnsi="Times New Roman" w:cs="Times New Roman"/>
          <w:bCs/>
          <w:sz w:val="24"/>
          <w:szCs w:val="24"/>
        </w:rPr>
      </w:pPr>
    </w:p>
    <w:p w14:paraId="7DB58975" w14:textId="77777777" w:rsidR="009D476A" w:rsidRDefault="009D476A">
      <w:pPr>
        <w:spacing w:line="480" w:lineRule="auto"/>
        <w:jc w:val="center"/>
        <w:rPr>
          <w:rFonts w:ascii="Times New Roman" w:eastAsia="Times New Roman" w:hAnsi="Times New Roman" w:cs="Times New Roman"/>
          <w:b/>
          <w:sz w:val="28"/>
          <w:szCs w:val="28"/>
        </w:rPr>
      </w:pPr>
    </w:p>
    <w:p w14:paraId="386758CC" w14:textId="77777777" w:rsidR="009D476A" w:rsidRDefault="009D476A">
      <w:pPr>
        <w:spacing w:line="480" w:lineRule="auto"/>
        <w:jc w:val="center"/>
        <w:rPr>
          <w:rFonts w:ascii="Times New Roman" w:eastAsia="Times New Roman" w:hAnsi="Times New Roman" w:cs="Times New Roman"/>
          <w:b/>
          <w:sz w:val="28"/>
          <w:szCs w:val="28"/>
        </w:rPr>
      </w:pPr>
    </w:p>
    <w:p w14:paraId="6FC6575C" w14:textId="77777777" w:rsidR="009D476A" w:rsidRDefault="009D476A">
      <w:pPr>
        <w:spacing w:line="480" w:lineRule="auto"/>
        <w:jc w:val="center"/>
        <w:rPr>
          <w:rFonts w:ascii="Times New Roman" w:eastAsia="Times New Roman" w:hAnsi="Times New Roman" w:cs="Times New Roman"/>
          <w:b/>
          <w:sz w:val="28"/>
          <w:szCs w:val="28"/>
        </w:rPr>
      </w:pPr>
    </w:p>
    <w:p w14:paraId="271248AE" w14:textId="77777777" w:rsidR="009D476A" w:rsidRDefault="009D476A">
      <w:pPr>
        <w:spacing w:line="480" w:lineRule="auto"/>
        <w:jc w:val="center"/>
        <w:rPr>
          <w:rFonts w:ascii="Times New Roman" w:eastAsia="Times New Roman" w:hAnsi="Times New Roman" w:cs="Times New Roman"/>
          <w:b/>
          <w:sz w:val="28"/>
          <w:szCs w:val="28"/>
        </w:rPr>
      </w:pPr>
    </w:p>
    <w:p w14:paraId="037AF030" w14:textId="77777777" w:rsidR="009D476A" w:rsidRDefault="009D476A">
      <w:pPr>
        <w:spacing w:line="480" w:lineRule="auto"/>
        <w:jc w:val="center"/>
        <w:rPr>
          <w:rFonts w:ascii="Times New Roman" w:eastAsia="Times New Roman" w:hAnsi="Times New Roman" w:cs="Times New Roman"/>
          <w:b/>
          <w:sz w:val="28"/>
          <w:szCs w:val="28"/>
        </w:rPr>
      </w:pPr>
    </w:p>
    <w:p w14:paraId="1E5D2506" w14:textId="77777777" w:rsidR="009D476A" w:rsidRDefault="009D476A">
      <w:pPr>
        <w:spacing w:line="480" w:lineRule="auto"/>
        <w:jc w:val="center"/>
        <w:rPr>
          <w:rFonts w:ascii="Times New Roman" w:eastAsia="Times New Roman" w:hAnsi="Times New Roman" w:cs="Times New Roman"/>
          <w:b/>
          <w:sz w:val="28"/>
          <w:szCs w:val="28"/>
        </w:rPr>
      </w:pPr>
    </w:p>
    <w:p w14:paraId="76622ADF" w14:textId="77777777" w:rsidR="009D476A" w:rsidRDefault="009D476A">
      <w:pPr>
        <w:spacing w:line="480" w:lineRule="auto"/>
        <w:jc w:val="center"/>
        <w:rPr>
          <w:rFonts w:ascii="Times New Roman" w:eastAsia="Times New Roman" w:hAnsi="Times New Roman" w:cs="Times New Roman"/>
          <w:b/>
          <w:sz w:val="28"/>
          <w:szCs w:val="28"/>
        </w:rPr>
      </w:pPr>
    </w:p>
    <w:p w14:paraId="77E79461" w14:textId="77777777" w:rsidR="009D476A" w:rsidRDefault="009D476A">
      <w:pPr>
        <w:spacing w:line="480" w:lineRule="auto"/>
        <w:jc w:val="center"/>
        <w:rPr>
          <w:rFonts w:ascii="Times New Roman" w:eastAsia="Times New Roman" w:hAnsi="Times New Roman" w:cs="Times New Roman"/>
          <w:b/>
          <w:sz w:val="28"/>
          <w:szCs w:val="28"/>
        </w:rPr>
      </w:pPr>
    </w:p>
    <w:p w14:paraId="0A3434F1" w14:textId="77777777" w:rsidR="009D476A" w:rsidRDefault="00495B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FDFC404" w14:textId="77777777" w:rsidR="009D476A" w:rsidRDefault="00495B5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75CE54B" w14:textId="7A2D0202" w:rsidR="009D476A" w:rsidRDefault="003569B9" w:rsidP="003569B9">
      <w:pPr>
        <w:pStyle w:val="ListParagraph"/>
        <w:numPr>
          <w:ilvl w:val="0"/>
          <w:numId w:val="7"/>
        </w:numPr>
        <w:spacing w:line="480" w:lineRule="auto"/>
        <w:rPr>
          <w:rFonts w:eastAsia="Times New Roman"/>
          <w:b/>
          <w:sz w:val="28"/>
          <w:szCs w:val="28"/>
        </w:rPr>
      </w:pPr>
      <w:r>
        <w:rPr>
          <w:rFonts w:eastAsia="Times New Roman"/>
          <w:b/>
          <w:sz w:val="28"/>
          <w:szCs w:val="28"/>
        </w:rPr>
        <w:t xml:space="preserve"> Accuracy </w:t>
      </w:r>
    </w:p>
    <w:p w14:paraId="2BB310BF" w14:textId="56DB582D" w:rsidR="003569B9" w:rsidRDefault="003569B9" w:rsidP="003569B9">
      <w:pPr>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accuracy of the model will be determined by scikit-learn library we included.</w:t>
      </w:r>
    </w:p>
    <w:p w14:paraId="37D29087" w14:textId="21362B6E" w:rsidR="003569B9" w:rsidRPr="003569B9" w:rsidRDefault="003569B9" w:rsidP="003569B9">
      <w:pPr>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library we are using is “</w:t>
      </w:r>
      <w:r w:rsidRPr="003569B9">
        <w:rPr>
          <w:rFonts w:ascii="Times New Roman" w:eastAsia="Times New Roman" w:hAnsi="Times New Roman" w:cs="Times New Roman"/>
          <w:bCs/>
          <w:sz w:val="24"/>
          <w:szCs w:val="24"/>
          <w:highlight w:val="yellow"/>
        </w:rPr>
        <w:t xml:space="preserve">from </w:t>
      </w:r>
      <w:proofErr w:type="spellStart"/>
      <w:r w:rsidRPr="003569B9">
        <w:rPr>
          <w:rFonts w:ascii="Times New Roman" w:eastAsia="Times New Roman" w:hAnsi="Times New Roman" w:cs="Times New Roman"/>
          <w:bCs/>
          <w:sz w:val="24"/>
          <w:szCs w:val="24"/>
          <w:highlight w:val="yellow"/>
        </w:rPr>
        <w:t>sklearn</w:t>
      </w:r>
      <w:proofErr w:type="spellEnd"/>
      <w:r w:rsidRPr="003569B9">
        <w:rPr>
          <w:rFonts w:ascii="Times New Roman" w:eastAsia="Times New Roman" w:hAnsi="Times New Roman" w:cs="Times New Roman"/>
          <w:bCs/>
          <w:sz w:val="24"/>
          <w:szCs w:val="24"/>
          <w:highlight w:val="yellow"/>
        </w:rPr>
        <w:t xml:space="preserve">. metrics import </w:t>
      </w:r>
      <w:proofErr w:type="spellStart"/>
      <w:r w:rsidRPr="003569B9">
        <w:rPr>
          <w:rFonts w:ascii="Times New Roman" w:eastAsia="Times New Roman" w:hAnsi="Times New Roman" w:cs="Times New Roman"/>
          <w:bCs/>
          <w:sz w:val="24"/>
          <w:szCs w:val="24"/>
          <w:highlight w:val="yellow"/>
        </w:rPr>
        <w:t>accuracy_score</w:t>
      </w:r>
      <w:proofErr w:type="spellEnd"/>
      <w:r w:rsidRPr="003569B9">
        <w:rPr>
          <w:rFonts w:ascii="Times New Roman" w:eastAsia="Times New Roman" w:hAnsi="Times New Roman" w:cs="Times New Roman"/>
          <w:bCs/>
          <w:sz w:val="24"/>
          <w:szCs w:val="24"/>
        </w:rPr>
        <w:t>”</w:t>
      </w:r>
    </w:p>
    <w:p w14:paraId="00EF85D7" w14:textId="1CD3BF45" w:rsidR="003569B9" w:rsidRPr="003569B9" w:rsidRDefault="003569B9" w:rsidP="003569B9">
      <w:pPr>
        <w:pStyle w:val="HTMLPreformatted"/>
        <w:shd w:val="clear" w:color="auto" w:fill="FFFFFF"/>
        <w:wordWrap w:val="0"/>
        <w:textAlignment w:val="baseline"/>
        <w:rPr>
          <w:rFonts w:ascii="Times New Roman" w:eastAsia="Times New Roman" w:hAnsi="Times New Roman" w:cs="Times New Roman"/>
          <w:color w:val="000000"/>
          <w:sz w:val="21"/>
          <w:szCs w:val="21"/>
        </w:rPr>
      </w:pPr>
      <w:r w:rsidRPr="003569B9">
        <w:rPr>
          <w:rFonts w:ascii="Times New Roman" w:eastAsia="Times New Roman" w:hAnsi="Times New Roman" w:cs="Times New Roman"/>
          <w:bCs/>
          <w:sz w:val="24"/>
          <w:szCs w:val="24"/>
        </w:rPr>
        <w:t xml:space="preserve">      In my model it is </w:t>
      </w:r>
      <w:r w:rsidRPr="003569B9">
        <w:rPr>
          <w:rFonts w:ascii="Times New Roman" w:eastAsia="Times New Roman" w:hAnsi="Times New Roman" w:cs="Times New Roman"/>
          <w:color w:val="000000"/>
          <w:sz w:val="21"/>
          <w:szCs w:val="21"/>
        </w:rPr>
        <w:t>0.8911847414109304</w:t>
      </w:r>
    </w:p>
    <w:p w14:paraId="025D7843" w14:textId="77777777" w:rsidR="003569B9" w:rsidRPr="003569B9" w:rsidRDefault="003569B9" w:rsidP="003569B9">
      <w:pPr>
        <w:pStyle w:val="HTMLPreformatted"/>
        <w:shd w:val="clear" w:color="auto" w:fill="FFFFFF"/>
        <w:wordWrap w:val="0"/>
        <w:textAlignment w:val="baseline"/>
        <w:rPr>
          <w:rFonts w:ascii="Courier New" w:eastAsia="Times New Roman" w:hAnsi="Courier New" w:cs="Courier New"/>
          <w:color w:val="000000"/>
          <w:sz w:val="21"/>
          <w:szCs w:val="21"/>
        </w:rPr>
      </w:pPr>
    </w:p>
    <w:p w14:paraId="43831312" w14:textId="5F7EB484" w:rsidR="003569B9" w:rsidRDefault="003569B9" w:rsidP="003569B9">
      <w:pPr>
        <w:pStyle w:val="ListParagraph"/>
        <w:numPr>
          <w:ilvl w:val="0"/>
          <w:numId w:val="7"/>
        </w:numPr>
        <w:spacing w:line="480" w:lineRule="auto"/>
        <w:rPr>
          <w:rFonts w:eastAsia="Times New Roman"/>
          <w:b/>
          <w:sz w:val="28"/>
          <w:szCs w:val="28"/>
        </w:rPr>
      </w:pPr>
      <w:r>
        <w:rPr>
          <w:rFonts w:eastAsia="Times New Roman"/>
          <w:b/>
          <w:sz w:val="28"/>
          <w:szCs w:val="28"/>
        </w:rPr>
        <w:t xml:space="preserve"> Detections </w:t>
      </w:r>
    </w:p>
    <w:p w14:paraId="1AE01814" w14:textId="19EDBD79" w:rsidR="003569B9" w:rsidRPr="003569B9" w:rsidRDefault="009D0C27" w:rsidP="009D0C27">
      <w:pPr>
        <w:spacing w:line="480" w:lineRule="auto"/>
        <w:rPr>
          <w:rFonts w:eastAsia="Times New Roman"/>
          <w:b/>
          <w:sz w:val="28"/>
          <w:szCs w:val="28"/>
        </w:rPr>
      </w:pPr>
      <w:r w:rsidRPr="009D0C27">
        <w:rPr>
          <w:rFonts w:eastAsia="Times New Roman"/>
          <w:b/>
          <w:sz w:val="28"/>
          <w:szCs w:val="28"/>
        </w:rPr>
        <w:drawing>
          <wp:inline distT="0" distB="0" distL="0" distR="0" wp14:anchorId="508A96EF" wp14:editId="6918D615">
            <wp:extent cx="5731510" cy="619125"/>
            <wp:effectExtent l="0" t="0" r="2540" b="9525"/>
            <wp:docPr id="15" name="Picture 14">
              <a:extLst xmlns:a="http://schemas.openxmlformats.org/drawingml/2006/main">
                <a:ext uri="{FF2B5EF4-FFF2-40B4-BE49-F238E27FC236}">
                  <a16:creationId xmlns:a16="http://schemas.microsoft.com/office/drawing/2014/main" id="{1F078397-6C8B-2C5C-FBE2-005D5A75D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1F078397-6C8B-2C5C-FBE2-005D5A75D005}"/>
                        </a:ext>
                      </a:extLst>
                    </pic:cNvPr>
                    <pic:cNvPicPr>
                      <a:picLocks noChangeAspect="1"/>
                    </pic:cNvPicPr>
                  </pic:nvPicPr>
                  <pic:blipFill>
                    <a:blip r:embed="rId14"/>
                    <a:stretch>
                      <a:fillRect/>
                    </a:stretch>
                  </pic:blipFill>
                  <pic:spPr>
                    <a:xfrm>
                      <a:off x="0" y="0"/>
                      <a:ext cx="5731510" cy="619125"/>
                    </a:xfrm>
                    <a:prstGeom prst="rect">
                      <a:avLst/>
                    </a:prstGeom>
                  </pic:spPr>
                </pic:pic>
              </a:graphicData>
            </a:graphic>
          </wp:inline>
        </w:drawing>
      </w:r>
    </w:p>
    <w:p w14:paraId="11D52C37" w14:textId="55F43A42" w:rsidR="009D476A" w:rsidRDefault="009D0C27">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C0DEEEA" wp14:editId="271B1B54">
            <wp:extent cx="5724525" cy="60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09600"/>
                    </a:xfrm>
                    <a:prstGeom prst="rect">
                      <a:avLst/>
                    </a:prstGeom>
                    <a:noFill/>
                    <a:ln>
                      <a:noFill/>
                    </a:ln>
                  </pic:spPr>
                </pic:pic>
              </a:graphicData>
            </a:graphic>
          </wp:inline>
        </w:drawing>
      </w:r>
    </w:p>
    <w:p w14:paraId="3A0DF5C6" w14:textId="22C5283B" w:rsidR="009D476A" w:rsidRDefault="009D0C27" w:rsidP="009D0C27">
      <w:pPr>
        <w:tabs>
          <w:tab w:val="left" w:pos="1545"/>
        </w:tabs>
        <w:spacing w:line="480" w:lineRule="auto"/>
        <w:jc w:val="both"/>
        <w:rPr>
          <w:rFonts w:ascii="Times New Roman" w:eastAsia="Times New Roman" w:hAnsi="Times New Roman" w:cs="Times New Roman"/>
          <w:b/>
          <w:sz w:val="28"/>
          <w:szCs w:val="28"/>
        </w:rPr>
      </w:pPr>
      <w:r w:rsidRPr="009D0C27">
        <w:rPr>
          <w:rFonts w:ascii="Times New Roman" w:eastAsia="Times New Roman" w:hAnsi="Times New Roman" w:cs="Times New Roman"/>
          <w:b/>
          <w:sz w:val="28"/>
          <w:szCs w:val="28"/>
        </w:rPr>
        <w:drawing>
          <wp:inline distT="0" distB="0" distL="0" distR="0" wp14:anchorId="00A51CCE" wp14:editId="04708D05">
            <wp:extent cx="5731510" cy="676275"/>
            <wp:effectExtent l="0" t="0" r="2540" b="9525"/>
            <wp:docPr id="19" name="Picture 18">
              <a:extLst xmlns:a="http://schemas.openxmlformats.org/drawingml/2006/main">
                <a:ext uri="{FF2B5EF4-FFF2-40B4-BE49-F238E27FC236}">
                  <a16:creationId xmlns:a16="http://schemas.microsoft.com/office/drawing/2014/main" id="{50B393AD-9237-D356-9A58-BBEA572A1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50B393AD-9237-D356-9A58-BBEA572A1569}"/>
                        </a:ext>
                      </a:extLst>
                    </pic:cNvPr>
                    <pic:cNvPicPr>
                      <a:picLocks noChangeAspect="1"/>
                    </pic:cNvPicPr>
                  </pic:nvPicPr>
                  <pic:blipFill>
                    <a:blip r:embed="rId16"/>
                    <a:stretch>
                      <a:fillRect/>
                    </a:stretch>
                  </pic:blipFill>
                  <pic:spPr>
                    <a:xfrm>
                      <a:off x="0" y="0"/>
                      <a:ext cx="5731510" cy="676275"/>
                    </a:xfrm>
                    <a:prstGeom prst="rect">
                      <a:avLst/>
                    </a:prstGeom>
                  </pic:spPr>
                </pic:pic>
              </a:graphicData>
            </a:graphic>
          </wp:inline>
        </w:drawing>
      </w:r>
    </w:p>
    <w:p w14:paraId="712D4296" w14:textId="06601E06" w:rsidR="009D0C27" w:rsidRDefault="009D0C27" w:rsidP="009D0C27">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Fig-2</w:t>
      </w:r>
    </w:p>
    <w:p w14:paraId="449A84D2" w14:textId="73FF127B" w:rsidR="009D476A" w:rsidRPr="009D0C27" w:rsidRDefault="009D0C2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w:t>
      </w:r>
      <w:proofErr w:type="gramStart"/>
      <w:r>
        <w:rPr>
          <w:rFonts w:ascii="Times New Roman" w:eastAsia="Times New Roman" w:hAnsi="Times New Roman" w:cs="Times New Roman"/>
          <w:bCs/>
          <w:sz w:val="24"/>
          <w:szCs w:val="24"/>
        </w:rPr>
        <w:t>fig-2</w:t>
      </w:r>
      <w:proofErr w:type="gramEnd"/>
      <w:r>
        <w:rPr>
          <w:rFonts w:ascii="Times New Roman" w:eastAsia="Times New Roman" w:hAnsi="Times New Roman" w:cs="Times New Roman"/>
          <w:bCs/>
          <w:sz w:val="24"/>
          <w:szCs w:val="24"/>
        </w:rPr>
        <w:t>, we can see it detects hate speech.</w:t>
      </w:r>
    </w:p>
    <w:p w14:paraId="76E64899" w14:textId="77777777" w:rsidR="009D476A" w:rsidRDefault="009D476A">
      <w:pPr>
        <w:spacing w:line="480" w:lineRule="auto"/>
        <w:jc w:val="both"/>
        <w:rPr>
          <w:rFonts w:ascii="Times New Roman" w:eastAsia="Times New Roman" w:hAnsi="Times New Roman" w:cs="Times New Roman"/>
          <w:b/>
          <w:sz w:val="28"/>
          <w:szCs w:val="28"/>
        </w:rPr>
      </w:pPr>
    </w:p>
    <w:p w14:paraId="7B7C0D64" w14:textId="77777777" w:rsidR="009D476A" w:rsidRDefault="009D476A">
      <w:pPr>
        <w:spacing w:line="480" w:lineRule="auto"/>
        <w:jc w:val="both"/>
        <w:rPr>
          <w:rFonts w:ascii="Times New Roman" w:eastAsia="Times New Roman" w:hAnsi="Times New Roman" w:cs="Times New Roman"/>
          <w:b/>
          <w:sz w:val="28"/>
          <w:szCs w:val="28"/>
        </w:rPr>
      </w:pPr>
    </w:p>
    <w:p w14:paraId="611AA040" w14:textId="77777777" w:rsidR="009D476A" w:rsidRDefault="009D476A">
      <w:pPr>
        <w:spacing w:line="480" w:lineRule="auto"/>
        <w:jc w:val="both"/>
        <w:rPr>
          <w:rFonts w:ascii="Times New Roman" w:eastAsia="Times New Roman" w:hAnsi="Times New Roman" w:cs="Times New Roman"/>
          <w:b/>
          <w:sz w:val="28"/>
          <w:szCs w:val="28"/>
        </w:rPr>
      </w:pPr>
    </w:p>
    <w:p w14:paraId="558298E1" w14:textId="77777777" w:rsidR="009D476A" w:rsidRDefault="009D476A">
      <w:pPr>
        <w:spacing w:line="480" w:lineRule="auto"/>
        <w:jc w:val="both"/>
        <w:rPr>
          <w:rFonts w:ascii="Times New Roman" w:eastAsia="Times New Roman" w:hAnsi="Times New Roman" w:cs="Times New Roman"/>
          <w:b/>
          <w:sz w:val="28"/>
          <w:szCs w:val="28"/>
        </w:rPr>
      </w:pPr>
    </w:p>
    <w:p w14:paraId="0E2FE395" w14:textId="77777777" w:rsidR="009D476A" w:rsidRDefault="009D476A">
      <w:pPr>
        <w:spacing w:line="480" w:lineRule="auto"/>
        <w:jc w:val="both"/>
        <w:rPr>
          <w:rFonts w:ascii="Times New Roman" w:eastAsia="Times New Roman" w:hAnsi="Times New Roman" w:cs="Times New Roman"/>
          <w:b/>
          <w:sz w:val="28"/>
          <w:szCs w:val="28"/>
        </w:rPr>
      </w:pPr>
    </w:p>
    <w:p w14:paraId="5E3A778F" w14:textId="77777777" w:rsidR="009D476A" w:rsidRDefault="009D476A">
      <w:pPr>
        <w:spacing w:line="480" w:lineRule="auto"/>
        <w:jc w:val="both"/>
        <w:rPr>
          <w:rFonts w:ascii="Times New Roman" w:eastAsia="Times New Roman" w:hAnsi="Times New Roman" w:cs="Times New Roman"/>
          <w:b/>
          <w:sz w:val="28"/>
          <w:szCs w:val="28"/>
        </w:rPr>
      </w:pPr>
    </w:p>
    <w:p w14:paraId="4493C06C" w14:textId="77777777" w:rsidR="009D476A" w:rsidRDefault="009D476A">
      <w:pPr>
        <w:spacing w:line="480" w:lineRule="auto"/>
        <w:jc w:val="both"/>
        <w:rPr>
          <w:rFonts w:ascii="Times New Roman" w:eastAsia="Times New Roman" w:hAnsi="Times New Roman" w:cs="Times New Roman"/>
          <w:b/>
          <w:sz w:val="28"/>
          <w:szCs w:val="28"/>
        </w:rPr>
      </w:pPr>
    </w:p>
    <w:p w14:paraId="7349C865" w14:textId="77777777" w:rsidR="009D476A" w:rsidRDefault="00495B5E">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099D0BC" w14:textId="77777777" w:rsidR="009D476A" w:rsidRDefault="00495B5E">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3CB20F18" w14:textId="2FCF3EB1" w:rsidR="009D476A" w:rsidRDefault="00560A7F" w:rsidP="00560A7F">
      <w:pPr>
        <w:pStyle w:val="ListParagraph"/>
        <w:numPr>
          <w:ilvl w:val="0"/>
          <w:numId w:val="8"/>
        </w:numPr>
        <w:spacing w:line="480" w:lineRule="auto"/>
        <w:rPr>
          <w:rFonts w:eastAsia="Times New Roman"/>
          <w:b/>
          <w:sz w:val="32"/>
          <w:szCs w:val="32"/>
        </w:rPr>
      </w:pPr>
      <w:r>
        <w:rPr>
          <w:rFonts w:eastAsia="Times New Roman"/>
          <w:b/>
          <w:sz w:val="32"/>
          <w:szCs w:val="32"/>
        </w:rPr>
        <w:t xml:space="preserve"> </w:t>
      </w:r>
      <w:r w:rsidRPr="00560A7F">
        <w:rPr>
          <w:rFonts w:eastAsia="Times New Roman"/>
          <w:b/>
          <w:sz w:val="32"/>
          <w:szCs w:val="32"/>
        </w:rPr>
        <w:t>Conclusion</w:t>
      </w:r>
    </w:p>
    <w:p w14:paraId="3CA4D3DC" w14:textId="59792322" w:rsidR="00560A7F" w:rsidRDefault="00560A7F" w:rsidP="00560A7F">
      <w:pPr>
        <w:spacing w:line="360" w:lineRule="auto"/>
        <w:ind w:left="360"/>
        <w:rPr>
          <w:rFonts w:ascii="Times New Roman" w:eastAsia="Times New Roman" w:hAnsi="Times New Roman" w:cs="Times New Roman"/>
          <w:bCs/>
          <w:sz w:val="24"/>
          <w:szCs w:val="24"/>
        </w:rPr>
      </w:pPr>
      <w:r w:rsidRPr="00560A7F">
        <w:rPr>
          <w:rFonts w:ascii="Times New Roman" w:eastAsia="Times New Roman" w:hAnsi="Times New Roman" w:cs="Times New Roman"/>
          <w:bCs/>
          <w:sz w:val="24"/>
          <w:szCs w:val="24"/>
        </w:rPr>
        <w:t>In this project, we developed a hate speech detection model using Python and several machine learning algorithms. Our model was able to achieve a high level of accuracy in detecting hate speech in online text. We also identified several key factors that contributed to the effectiveness of our model, including the use of large annotated datasets, the incorporation of relevant features such as word embeddings, and the selection of appropriate machine learning algorithms.</w:t>
      </w:r>
    </w:p>
    <w:p w14:paraId="1745A586" w14:textId="77777777" w:rsidR="00560A7F" w:rsidRPr="00560A7F" w:rsidRDefault="00560A7F" w:rsidP="00560A7F">
      <w:pPr>
        <w:spacing w:line="360" w:lineRule="auto"/>
        <w:ind w:left="360"/>
        <w:rPr>
          <w:rFonts w:ascii="Times New Roman" w:eastAsia="Times New Roman" w:hAnsi="Times New Roman" w:cs="Times New Roman"/>
          <w:bCs/>
          <w:sz w:val="24"/>
          <w:szCs w:val="24"/>
        </w:rPr>
      </w:pPr>
    </w:p>
    <w:p w14:paraId="6EFADBE9" w14:textId="65EBB4CF" w:rsidR="00560A7F" w:rsidRDefault="00560A7F" w:rsidP="00560A7F">
      <w:pPr>
        <w:pStyle w:val="ListParagraph"/>
        <w:numPr>
          <w:ilvl w:val="0"/>
          <w:numId w:val="8"/>
        </w:numPr>
        <w:spacing w:line="480" w:lineRule="auto"/>
        <w:rPr>
          <w:rFonts w:eastAsia="Times New Roman"/>
          <w:b/>
          <w:sz w:val="32"/>
          <w:szCs w:val="32"/>
        </w:rPr>
      </w:pPr>
      <w:r>
        <w:rPr>
          <w:rFonts w:eastAsia="Times New Roman"/>
          <w:b/>
          <w:sz w:val="32"/>
          <w:szCs w:val="32"/>
        </w:rPr>
        <w:t xml:space="preserve"> </w:t>
      </w:r>
      <w:r w:rsidRPr="00560A7F">
        <w:rPr>
          <w:rFonts w:eastAsia="Times New Roman"/>
          <w:b/>
          <w:sz w:val="32"/>
          <w:szCs w:val="32"/>
        </w:rPr>
        <w:t>Future Improvement</w:t>
      </w:r>
    </w:p>
    <w:p w14:paraId="1E844CB5" w14:textId="094AE866" w:rsidR="00560A7F" w:rsidRPr="00560A7F" w:rsidRDefault="00560A7F" w:rsidP="00560A7F">
      <w:pPr>
        <w:spacing w:line="360" w:lineRule="auto"/>
        <w:ind w:left="360"/>
        <w:rPr>
          <w:rFonts w:ascii="Times New Roman" w:eastAsia="Times New Roman" w:hAnsi="Times New Roman" w:cs="Times New Roman"/>
          <w:bCs/>
          <w:sz w:val="24"/>
          <w:szCs w:val="24"/>
        </w:rPr>
      </w:pPr>
      <w:r w:rsidRPr="00560A7F">
        <w:rPr>
          <w:rFonts w:ascii="Times New Roman" w:eastAsia="Times New Roman" w:hAnsi="Times New Roman" w:cs="Times New Roman"/>
          <w:bCs/>
          <w:sz w:val="24"/>
          <w:szCs w:val="24"/>
        </w:rPr>
        <w:t>There are several areas where our hate speech detection model could be improved in the future. One potential improvement would be to incorporate more advanced natural language processing techniques, such as fine-tuning pre-trained transformer models, to better capture the context and semantics of the text. Additionally, we could experiment with different types of neural network architectures and optimization techniques to further improve the performance of our model. Finally, we could also consider expanding our dataset to include a greater diversity of languages and cultural contexts, in order to improve the generalizability of our model.</w:t>
      </w:r>
    </w:p>
    <w:p w14:paraId="15F9D3A7" w14:textId="77777777" w:rsidR="009D476A" w:rsidRDefault="009D476A">
      <w:pPr>
        <w:spacing w:line="480" w:lineRule="auto"/>
        <w:jc w:val="center"/>
        <w:rPr>
          <w:rFonts w:ascii="Times New Roman" w:eastAsia="Times New Roman" w:hAnsi="Times New Roman" w:cs="Times New Roman"/>
          <w:b/>
          <w:sz w:val="32"/>
          <w:szCs w:val="32"/>
        </w:rPr>
      </w:pPr>
    </w:p>
    <w:p w14:paraId="2C396F88" w14:textId="77777777" w:rsidR="009D476A" w:rsidRDefault="009D476A">
      <w:pPr>
        <w:spacing w:line="480" w:lineRule="auto"/>
        <w:jc w:val="center"/>
        <w:rPr>
          <w:rFonts w:ascii="Times New Roman" w:eastAsia="Times New Roman" w:hAnsi="Times New Roman" w:cs="Times New Roman"/>
          <w:b/>
          <w:sz w:val="32"/>
          <w:szCs w:val="32"/>
        </w:rPr>
      </w:pPr>
    </w:p>
    <w:p w14:paraId="32788149" w14:textId="77777777" w:rsidR="009D476A" w:rsidRDefault="009D476A">
      <w:pPr>
        <w:spacing w:line="480" w:lineRule="auto"/>
        <w:jc w:val="center"/>
        <w:rPr>
          <w:rFonts w:ascii="Times New Roman" w:eastAsia="Times New Roman" w:hAnsi="Times New Roman" w:cs="Times New Roman"/>
          <w:b/>
          <w:sz w:val="32"/>
          <w:szCs w:val="32"/>
        </w:rPr>
      </w:pPr>
    </w:p>
    <w:p w14:paraId="54048EEE" w14:textId="77777777" w:rsidR="009D476A" w:rsidRDefault="009D476A">
      <w:pPr>
        <w:spacing w:line="480" w:lineRule="auto"/>
        <w:jc w:val="center"/>
        <w:rPr>
          <w:rFonts w:ascii="Times New Roman" w:eastAsia="Times New Roman" w:hAnsi="Times New Roman" w:cs="Times New Roman"/>
          <w:b/>
          <w:sz w:val="32"/>
          <w:szCs w:val="32"/>
        </w:rPr>
      </w:pPr>
    </w:p>
    <w:p w14:paraId="4DEC3041" w14:textId="77777777" w:rsidR="009D476A" w:rsidRDefault="009D476A">
      <w:pPr>
        <w:spacing w:line="480" w:lineRule="auto"/>
        <w:jc w:val="center"/>
        <w:rPr>
          <w:rFonts w:ascii="Times New Roman" w:eastAsia="Times New Roman" w:hAnsi="Times New Roman" w:cs="Times New Roman"/>
          <w:b/>
          <w:sz w:val="32"/>
          <w:szCs w:val="32"/>
        </w:rPr>
      </w:pPr>
    </w:p>
    <w:p w14:paraId="12AE3B96" w14:textId="77777777" w:rsidR="009D476A" w:rsidRDefault="009D476A" w:rsidP="00560A7F">
      <w:pPr>
        <w:spacing w:line="480" w:lineRule="auto"/>
        <w:rPr>
          <w:rFonts w:ascii="Times New Roman" w:eastAsia="Times New Roman" w:hAnsi="Times New Roman" w:cs="Times New Roman"/>
          <w:b/>
          <w:sz w:val="32"/>
          <w:szCs w:val="32"/>
        </w:rPr>
      </w:pPr>
    </w:p>
    <w:p w14:paraId="4130A7C2" w14:textId="77777777" w:rsidR="009D476A" w:rsidRDefault="00495B5E">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2A09526" w14:textId="5C0B3F1A" w:rsidR="009D476A" w:rsidRDefault="00495B5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[1] </w:t>
      </w:r>
      <w:r w:rsidR="00A504EE">
        <w:t xml:space="preserve">Irene Kwok and </w:t>
      </w:r>
      <w:proofErr w:type="spellStart"/>
      <w:r w:rsidR="00A504EE">
        <w:t>Yuzhou</w:t>
      </w:r>
      <w:proofErr w:type="spellEnd"/>
      <w:r w:rsidR="00A504EE">
        <w:t xml:space="preserve"> Wang. 2013. Locate the hate: Detecting tweets against blacks. In Proceedings of the Association for the Advancement of Artificial Intelligence</w:t>
      </w:r>
    </w:p>
    <w:p w14:paraId="658673D9" w14:textId="69DB1C5E" w:rsidR="009D476A" w:rsidRDefault="00495B5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[2] </w:t>
      </w:r>
      <w:r w:rsidR="00A504EE">
        <w:t xml:space="preserve">Matthew Zook. 2012. Mapping racist tweets in response to President Obama’s re-election. Retrieved from </w:t>
      </w:r>
      <w:hyperlink r:id="rId17" w:history="1">
        <w:r w:rsidR="00A504EE" w:rsidRPr="00A504EE">
          <w:rPr>
            <w:rStyle w:val="Hyperlink"/>
          </w:rPr>
          <w:t>https://www.theguardian.com/news/datablog/2012/nov/09/mapping-racist-tweets-president-obama-reelection.</w:t>
        </w:r>
      </w:hyperlink>
    </w:p>
    <w:p w14:paraId="721729A4" w14:textId="02AAEFD2" w:rsidR="009D476A" w:rsidRDefault="00495B5E">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[3] </w:t>
      </w:r>
      <w:r w:rsidR="00A504EE">
        <w:t xml:space="preserve">Sarah Hewitt, </w:t>
      </w:r>
      <w:proofErr w:type="spellStart"/>
      <w:r w:rsidR="00A504EE">
        <w:t>Thanassis</w:t>
      </w:r>
      <w:proofErr w:type="spellEnd"/>
      <w:r w:rsidR="00A504EE">
        <w:t xml:space="preserve"> </w:t>
      </w:r>
      <w:proofErr w:type="spellStart"/>
      <w:r w:rsidR="00A504EE">
        <w:t>Tiropanis</w:t>
      </w:r>
      <w:proofErr w:type="spellEnd"/>
      <w:r w:rsidR="00A504EE">
        <w:t xml:space="preserve">, and Christian </w:t>
      </w:r>
      <w:proofErr w:type="spellStart"/>
      <w:r w:rsidR="00A504EE">
        <w:t>Bokhove</w:t>
      </w:r>
      <w:proofErr w:type="spellEnd"/>
      <w:r w:rsidR="00A504EE">
        <w:t>. 2016. The problem of identifying misogynist language on Twitter (and other online social spaces). In Proceedings of the 8th ACM Conference on Web Science. ACM, 333–335.</w:t>
      </w:r>
    </w:p>
    <w:p w14:paraId="502B8192" w14:textId="1EA59A1E" w:rsidR="009D476A" w:rsidRDefault="00495B5E">
      <w:pPr>
        <w:spacing w:line="360" w:lineRule="auto"/>
        <w:ind w:left="360" w:hanging="360"/>
        <w:jc w:val="both"/>
      </w:pPr>
      <w:r>
        <w:rPr>
          <w:rFonts w:ascii="Times New Roman" w:eastAsia="Times New Roman" w:hAnsi="Times New Roman" w:cs="Times New Roman"/>
        </w:rPr>
        <w:t>[4]</w:t>
      </w:r>
      <w:r>
        <w:rPr>
          <w:rFonts w:ascii="Times New Roman" w:eastAsia="Times New Roman" w:hAnsi="Times New Roman" w:cs="Times New Roman"/>
          <w:b/>
        </w:rPr>
        <w:t xml:space="preserve"> </w:t>
      </w:r>
      <w:r w:rsidR="00A504EE">
        <w:t xml:space="preserve">Jamie Bartlett, Richard Norrie, Sofia Patel, </w:t>
      </w:r>
      <w:proofErr w:type="spellStart"/>
      <w:r w:rsidR="00A504EE">
        <w:t>Rebekka</w:t>
      </w:r>
      <w:proofErr w:type="spellEnd"/>
      <w:r w:rsidR="00A504EE">
        <w:t xml:space="preserve"> </w:t>
      </w:r>
      <w:proofErr w:type="spellStart"/>
      <w:r w:rsidR="00A504EE">
        <w:t>Rumpel</w:t>
      </w:r>
      <w:proofErr w:type="spellEnd"/>
      <w:r w:rsidR="00A504EE">
        <w:t xml:space="preserve">, and Simon </w:t>
      </w:r>
      <w:proofErr w:type="spellStart"/>
      <w:r w:rsidR="00A504EE">
        <w:t>Wibberley</w:t>
      </w:r>
      <w:proofErr w:type="spellEnd"/>
      <w:r w:rsidR="00A504EE">
        <w:t>. 2014. Misogyny on Twitter. Technical Report. Demos</w:t>
      </w:r>
    </w:p>
    <w:p w14:paraId="52162C17" w14:textId="272646C2" w:rsidR="00A504EE" w:rsidRDefault="00A504EE">
      <w:pPr>
        <w:spacing w:line="360" w:lineRule="auto"/>
        <w:ind w:left="360" w:hanging="360"/>
        <w:jc w:val="both"/>
      </w:pPr>
      <w:r>
        <w:t xml:space="preserve">[5] </w:t>
      </w:r>
      <w:r>
        <w:t xml:space="preserve">Bjorn Ross, Michael </w:t>
      </w:r>
      <w:proofErr w:type="spellStart"/>
      <w:r>
        <w:t>Rist</w:t>
      </w:r>
      <w:proofErr w:type="spellEnd"/>
      <w:r>
        <w:t xml:space="preserve">, Guillermo </w:t>
      </w:r>
      <w:proofErr w:type="spellStart"/>
      <w:r>
        <w:t>Carbonell</w:t>
      </w:r>
      <w:proofErr w:type="spellEnd"/>
      <w:r>
        <w:t xml:space="preserve">, Benjamin Cabrera, Nils </w:t>
      </w:r>
      <w:proofErr w:type="spellStart"/>
      <w:r>
        <w:t>Kurowsky</w:t>
      </w:r>
      <w:proofErr w:type="spellEnd"/>
      <w:r>
        <w:t xml:space="preserve">, and Michael </w:t>
      </w:r>
      <w:proofErr w:type="spellStart"/>
      <w:r>
        <w:t>Wojatzki</w:t>
      </w:r>
      <w:proofErr w:type="spellEnd"/>
      <w:r>
        <w:t xml:space="preserve">. 2017. Measuring the reliability of hate speech annotations: The case of the </w:t>
      </w:r>
      <w:proofErr w:type="spellStart"/>
      <w:r>
        <w:t>european</w:t>
      </w:r>
      <w:proofErr w:type="spellEnd"/>
      <w:r>
        <w:t xml:space="preserve"> refugee crisis. </w:t>
      </w:r>
      <w:proofErr w:type="spellStart"/>
      <w:r>
        <w:t>arXiv</w:t>
      </w:r>
      <w:proofErr w:type="spellEnd"/>
      <w:r>
        <w:t xml:space="preserve"> Preprint arXiv:1701.08118 (2017)</w:t>
      </w:r>
    </w:p>
    <w:p w14:paraId="778030AF" w14:textId="77777777" w:rsidR="00A504EE" w:rsidRDefault="00A504EE">
      <w:pPr>
        <w:spacing w:line="360" w:lineRule="auto"/>
        <w:ind w:left="360" w:hanging="360"/>
        <w:jc w:val="both"/>
      </w:pPr>
      <w:r>
        <w:t>[6]</w:t>
      </w:r>
      <w:r w:rsidRPr="00A504EE">
        <w:t xml:space="preserve"> </w:t>
      </w:r>
      <w:r>
        <w:t>Vasu Reddy. 2002. Perverts and sodomites: Homophobia as hate speech in Africa. South. African Linguist. Appl. Lang. Studies 20, 3 (2002), 163–175</w:t>
      </w:r>
      <w:r>
        <w:t xml:space="preserve"> </w:t>
      </w:r>
    </w:p>
    <w:p w14:paraId="6816527A" w14:textId="3B66F59A" w:rsidR="00FC1099" w:rsidRDefault="00A504EE" w:rsidP="00FC1099">
      <w:pPr>
        <w:spacing w:line="360" w:lineRule="auto"/>
        <w:ind w:left="360" w:hanging="360"/>
        <w:jc w:val="both"/>
      </w:pPr>
      <w:r>
        <w:t>[7]</w:t>
      </w:r>
      <w:r w:rsidR="00FC1099">
        <w:t xml:space="preserve"> </w:t>
      </w:r>
      <w:r w:rsidR="00FC1099">
        <w:t xml:space="preserve">Leandro Silva, </w:t>
      </w:r>
      <w:proofErr w:type="spellStart"/>
      <w:r w:rsidR="00FC1099">
        <w:t>Mainack</w:t>
      </w:r>
      <w:proofErr w:type="spellEnd"/>
      <w:r w:rsidR="00FC1099">
        <w:t xml:space="preserve"> Mondal, </w:t>
      </w:r>
      <w:proofErr w:type="spellStart"/>
      <w:r w:rsidR="00FC1099">
        <w:t>Denzil</w:t>
      </w:r>
      <w:proofErr w:type="spellEnd"/>
      <w:r w:rsidR="00FC1099">
        <w:t xml:space="preserve"> Correa, </w:t>
      </w:r>
      <w:proofErr w:type="spellStart"/>
      <w:r w:rsidR="00FC1099">
        <w:t>Fabrício</w:t>
      </w:r>
      <w:proofErr w:type="spellEnd"/>
      <w:r w:rsidR="00FC1099">
        <w:t xml:space="preserve"> </w:t>
      </w:r>
      <w:proofErr w:type="spellStart"/>
      <w:r w:rsidR="00FC1099">
        <w:t>Benevenuto</w:t>
      </w:r>
      <w:proofErr w:type="spellEnd"/>
      <w:r w:rsidR="00FC1099">
        <w:t xml:space="preserve">, and Ingmar Weber. 2016. Analyzing the targets of hate in online social media. </w:t>
      </w:r>
      <w:proofErr w:type="spellStart"/>
      <w:r w:rsidR="00FC1099">
        <w:t>arXiv</w:t>
      </w:r>
      <w:proofErr w:type="spellEnd"/>
      <w:r w:rsidR="00FC1099">
        <w:t xml:space="preserve"> Preprint arXiv:1603.07709 (2016)</w:t>
      </w:r>
    </w:p>
    <w:p w14:paraId="32609BA8" w14:textId="164BDC04" w:rsidR="00A504EE" w:rsidRDefault="00A504EE">
      <w:pPr>
        <w:spacing w:line="360" w:lineRule="auto"/>
        <w:ind w:left="360" w:hanging="360"/>
        <w:jc w:val="both"/>
        <w:rPr>
          <w:rFonts w:ascii="Times New Roman" w:eastAsia="Times New Roman" w:hAnsi="Times New Roman" w:cs="Times New Roman"/>
        </w:rPr>
      </w:pPr>
      <w:r>
        <w:t>[8]</w:t>
      </w:r>
      <w:r w:rsidR="00FC1099">
        <w:t xml:space="preserve"> </w:t>
      </w:r>
      <w:r w:rsidR="00FC1099">
        <w:t>FBI. 201</w:t>
      </w:r>
      <w:r w:rsidR="00FC1099">
        <w:t>9</w:t>
      </w:r>
      <w:r w:rsidR="00FC1099">
        <w:t>. 201</w:t>
      </w:r>
      <w:r w:rsidR="00FC1099">
        <w:t>9</w:t>
      </w:r>
      <w:r w:rsidR="00FC1099">
        <w:t xml:space="preserve"> hate crime statistics. Retrieved from </w:t>
      </w:r>
      <w:hyperlink r:id="rId18" w:history="1">
        <w:r w:rsidR="00FC1099" w:rsidRPr="00FC1099">
          <w:rPr>
            <w:rStyle w:val="Hyperlink"/>
          </w:rPr>
          <w:t>https://ucr.fbi.gov/hate-crime/</w:t>
        </w:r>
      </w:hyperlink>
    </w:p>
    <w:p w14:paraId="3016AEF5" w14:textId="77777777" w:rsidR="009D476A" w:rsidRDefault="009D476A">
      <w:pPr>
        <w:spacing w:line="360" w:lineRule="auto"/>
        <w:ind w:left="360" w:hanging="360"/>
        <w:jc w:val="both"/>
        <w:rPr>
          <w:rFonts w:ascii="Times New Roman" w:eastAsia="Times New Roman" w:hAnsi="Times New Roman" w:cs="Times New Roman"/>
          <w:sz w:val="24"/>
          <w:szCs w:val="24"/>
        </w:rPr>
      </w:pPr>
    </w:p>
    <w:p w14:paraId="7142BC93" w14:textId="77777777" w:rsidR="009D476A" w:rsidRDefault="009D476A">
      <w:pPr>
        <w:spacing w:line="360" w:lineRule="auto"/>
        <w:jc w:val="both"/>
      </w:pPr>
    </w:p>
    <w:p w14:paraId="28494FDC" w14:textId="77777777" w:rsidR="009D476A" w:rsidRDefault="009D476A">
      <w:pPr>
        <w:spacing w:line="360" w:lineRule="auto"/>
        <w:ind w:left="446" w:hanging="446"/>
        <w:jc w:val="both"/>
        <w:rPr>
          <w:rFonts w:ascii="Times New Roman" w:eastAsia="Times New Roman" w:hAnsi="Times New Roman" w:cs="Times New Roman"/>
          <w:sz w:val="24"/>
          <w:szCs w:val="24"/>
          <w:highlight w:val="white"/>
        </w:rPr>
      </w:pPr>
    </w:p>
    <w:p w14:paraId="1F897986" w14:textId="77777777" w:rsidR="009D476A" w:rsidRDefault="009D476A">
      <w:pPr>
        <w:spacing w:line="480" w:lineRule="auto"/>
        <w:jc w:val="both"/>
        <w:rPr>
          <w:rFonts w:ascii="Times New Roman" w:eastAsia="Times New Roman" w:hAnsi="Times New Roman" w:cs="Times New Roman"/>
          <w:b/>
          <w:sz w:val="28"/>
          <w:szCs w:val="28"/>
        </w:rPr>
      </w:pPr>
    </w:p>
    <w:p w14:paraId="7807D1E8" w14:textId="77777777" w:rsidR="009D476A" w:rsidRDefault="009D476A">
      <w:pPr>
        <w:spacing w:line="480" w:lineRule="auto"/>
        <w:jc w:val="both"/>
        <w:rPr>
          <w:rFonts w:ascii="Bookman Old Style" w:eastAsia="Bookman Old Style" w:hAnsi="Bookman Old Style" w:cs="Bookman Old Style"/>
          <w:sz w:val="32"/>
          <w:szCs w:val="32"/>
        </w:rPr>
      </w:pPr>
    </w:p>
    <w:sectPr w:rsidR="009D476A">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CE4E1" w14:textId="77777777" w:rsidR="00000000" w:rsidRDefault="00495B5E">
      <w:r>
        <w:separator/>
      </w:r>
    </w:p>
  </w:endnote>
  <w:endnote w:type="continuationSeparator" w:id="0">
    <w:p w14:paraId="00FDD084" w14:textId="77777777" w:rsidR="00000000" w:rsidRDefault="0049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22535" w14:textId="77777777" w:rsidR="009D476A" w:rsidRDefault="009D476A">
    <w:pPr>
      <w:pBdr>
        <w:top w:val="nil"/>
        <w:left w:val="nil"/>
        <w:bottom w:val="nil"/>
        <w:right w:val="nil"/>
        <w:between w:val="nil"/>
      </w:pBdr>
      <w:jc w:val="center"/>
      <w:rPr>
        <w:color w:val="000000"/>
      </w:rPr>
    </w:pPr>
  </w:p>
  <w:p w14:paraId="41BA3084" w14:textId="77777777" w:rsidR="009D476A" w:rsidRDefault="009D476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8B93" w14:textId="77777777" w:rsidR="009D476A" w:rsidRDefault="00495B5E">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B049A">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7FB50CF" w14:textId="77777777" w:rsidR="009D476A" w:rsidRDefault="009D476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6451" w14:textId="77777777" w:rsidR="00000000" w:rsidRDefault="00495B5E">
      <w:r>
        <w:separator/>
      </w:r>
    </w:p>
  </w:footnote>
  <w:footnote w:type="continuationSeparator" w:id="0">
    <w:p w14:paraId="59722084" w14:textId="77777777" w:rsidR="00000000" w:rsidRDefault="00495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0DCF"/>
    <w:multiLevelType w:val="multilevel"/>
    <w:tmpl w:val="CBD2BA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27400700"/>
    <w:multiLevelType w:val="hybridMultilevel"/>
    <w:tmpl w:val="6756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1E90"/>
    <w:multiLevelType w:val="hybridMultilevel"/>
    <w:tmpl w:val="75F24258"/>
    <w:lvl w:ilvl="0" w:tplc="A33828E8">
      <w:start w:val="1"/>
      <w:numFmt w:val="bullet"/>
      <w:lvlText w:val="•"/>
      <w:lvlJc w:val="left"/>
      <w:pPr>
        <w:tabs>
          <w:tab w:val="num" w:pos="720"/>
        </w:tabs>
        <w:ind w:left="720" w:hanging="360"/>
      </w:pPr>
      <w:rPr>
        <w:rFonts w:ascii="Arial" w:hAnsi="Arial" w:hint="default"/>
      </w:rPr>
    </w:lvl>
    <w:lvl w:ilvl="1" w:tplc="92ECDEE6" w:tentative="1">
      <w:start w:val="1"/>
      <w:numFmt w:val="bullet"/>
      <w:lvlText w:val="•"/>
      <w:lvlJc w:val="left"/>
      <w:pPr>
        <w:tabs>
          <w:tab w:val="num" w:pos="1440"/>
        </w:tabs>
        <w:ind w:left="1440" w:hanging="360"/>
      </w:pPr>
      <w:rPr>
        <w:rFonts w:ascii="Arial" w:hAnsi="Arial" w:hint="default"/>
      </w:rPr>
    </w:lvl>
    <w:lvl w:ilvl="2" w:tplc="C4347780" w:tentative="1">
      <w:start w:val="1"/>
      <w:numFmt w:val="bullet"/>
      <w:lvlText w:val="•"/>
      <w:lvlJc w:val="left"/>
      <w:pPr>
        <w:tabs>
          <w:tab w:val="num" w:pos="2160"/>
        </w:tabs>
        <w:ind w:left="2160" w:hanging="360"/>
      </w:pPr>
      <w:rPr>
        <w:rFonts w:ascii="Arial" w:hAnsi="Arial" w:hint="default"/>
      </w:rPr>
    </w:lvl>
    <w:lvl w:ilvl="3" w:tplc="0D3033AE" w:tentative="1">
      <w:start w:val="1"/>
      <w:numFmt w:val="bullet"/>
      <w:lvlText w:val="•"/>
      <w:lvlJc w:val="left"/>
      <w:pPr>
        <w:tabs>
          <w:tab w:val="num" w:pos="2880"/>
        </w:tabs>
        <w:ind w:left="2880" w:hanging="360"/>
      </w:pPr>
      <w:rPr>
        <w:rFonts w:ascii="Arial" w:hAnsi="Arial" w:hint="default"/>
      </w:rPr>
    </w:lvl>
    <w:lvl w:ilvl="4" w:tplc="0B74D7FA" w:tentative="1">
      <w:start w:val="1"/>
      <w:numFmt w:val="bullet"/>
      <w:lvlText w:val="•"/>
      <w:lvlJc w:val="left"/>
      <w:pPr>
        <w:tabs>
          <w:tab w:val="num" w:pos="3600"/>
        </w:tabs>
        <w:ind w:left="3600" w:hanging="360"/>
      </w:pPr>
      <w:rPr>
        <w:rFonts w:ascii="Arial" w:hAnsi="Arial" w:hint="default"/>
      </w:rPr>
    </w:lvl>
    <w:lvl w:ilvl="5" w:tplc="27961DD8" w:tentative="1">
      <w:start w:val="1"/>
      <w:numFmt w:val="bullet"/>
      <w:lvlText w:val="•"/>
      <w:lvlJc w:val="left"/>
      <w:pPr>
        <w:tabs>
          <w:tab w:val="num" w:pos="4320"/>
        </w:tabs>
        <w:ind w:left="4320" w:hanging="360"/>
      </w:pPr>
      <w:rPr>
        <w:rFonts w:ascii="Arial" w:hAnsi="Arial" w:hint="default"/>
      </w:rPr>
    </w:lvl>
    <w:lvl w:ilvl="6" w:tplc="6554CECC" w:tentative="1">
      <w:start w:val="1"/>
      <w:numFmt w:val="bullet"/>
      <w:lvlText w:val="•"/>
      <w:lvlJc w:val="left"/>
      <w:pPr>
        <w:tabs>
          <w:tab w:val="num" w:pos="5040"/>
        </w:tabs>
        <w:ind w:left="5040" w:hanging="360"/>
      </w:pPr>
      <w:rPr>
        <w:rFonts w:ascii="Arial" w:hAnsi="Arial" w:hint="default"/>
      </w:rPr>
    </w:lvl>
    <w:lvl w:ilvl="7" w:tplc="1C62219A" w:tentative="1">
      <w:start w:val="1"/>
      <w:numFmt w:val="bullet"/>
      <w:lvlText w:val="•"/>
      <w:lvlJc w:val="left"/>
      <w:pPr>
        <w:tabs>
          <w:tab w:val="num" w:pos="5760"/>
        </w:tabs>
        <w:ind w:left="5760" w:hanging="360"/>
      </w:pPr>
      <w:rPr>
        <w:rFonts w:ascii="Arial" w:hAnsi="Arial" w:hint="default"/>
      </w:rPr>
    </w:lvl>
    <w:lvl w:ilvl="8" w:tplc="5E820B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1477AF"/>
    <w:multiLevelType w:val="hybridMultilevel"/>
    <w:tmpl w:val="B1EAEBE6"/>
    <w:lvl w:ilvl="0" w:tplc="C672B396">
      <w:start w:val="1"/>
      <w:numFmt w:val="decimal"/>
      <w:lvlText w:val="4.%1"/>
      <w:lvlJc w:val="left"/>
      <w:pPr>
        <w:ind w:left="720" w:hanging="360"/>
      </w:pPr>
      <w:rPr>
        <w:rFonts w:ascii="Times New Roman" w:hAnsi="Times New Roman" w:hint="default"/>
        <w:b/>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017F23"/>
    <w:multiLevelType w:val="hybridMultilevel"/>
    <w:tmpl w:val="5A90CC96"/>
    <w:lvl w:ilvl="0" w:tplc="DCF08D56">
      <w:start w:val="1"/>
      <w:numFmt w:val="decimal"/>
      <w:lvlText w:val="4.%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42A46"/>
    <w:multiLevelType w:val="hybridMultilevel"/>
    <w:tmpl w:val="4522B248"/>
    <w:lvl w:ilvl="0" w:tplc="30E05628">
      <w:start w:val="1"/>
      <w:numFmt w:val="decimal"/>
      <w:lvlText w:val="5.%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DE5411"/>
    <w:multiLevelType w:val="hybridMultilevel"/>
    <w:tmpl w:val="05887FA4"/>
    <w:lvl w:ilvl="0" w:tplc="F802E7DC">
      <w:start w:val="1"/>
      <w:numFmt w:val="decimal"/>
      <w:lvlText w:val="3.3.%1"/>
      <w:lvlJc w:val="left"/>
      <w:pPr>
        <w:ind w:left="1080" w:hanging="360"/>
      </w:pPr>
      <w:rPr>
        <w:rFonts w:ascii="Times New Roman" w:hAnsi="Times New Roman"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F42626"/>
    <w:multiLevelType w:val="hybridMultilevel"/>
    <w:tmpl w:val="5136DBB6"/>
    <w:lvl w:ilvl="0" w:tplc="4E7A06D0">
      <w:start w:val="1"/>
      <w:numFmt w:val="decimal"/>
      <w:lvlText w:val="5.%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273526">
    <w:abstractNumId w:val="0"/>
  </w:num>
  <w:num w:numId="2" w16cid:durableId="1775595400">
    <w:abstractNumId w:val="2"/>
  </w:num>
  <w:num w:numId="3" w16cid:durableId="851650269">
    <w:abstractNumId w:val="1"/>
  </w:num>
  <w:num w:numId="4" w16cid:durableId="1898514507">
    <w:abstractNumId w:val="5"/>
  </w:num>
  <w:num w:numId="5" w16cid:durableId="1044060321">
    <w:abstractNumId w:val="3"/>
  </w:num>
  <w:num w:numId="6" w16cid:durableId="552620817">
    <w:abstractNumId w:val="6"/>
  </w:num>
  <w:num w:numId="7" w16cid:durableId="1116673940">
    <w:abstractNumId w:val="4"/>
  </w:num>
  <w:num w:numId="8" w16cid:durableId="1764837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6A"/>
    <w:rsid w:val="00052F14"/>
    <w:rsid w:val="003569B9"/>
    <w:rsid w:val="00495B5E"/>
    <w:rsid w:val="004A6DA9"/>
    <w:rsid w:val="00560A7F"/>
    <w:rsid w:val="007A01F2"/>
    <w:rsid w:val="0092020A"/>
    <w:rsid w:val="009D0C27"/>
    <w:rsid w:val="009D476A"/>
    <w:rsid w:val="00A504EE"/>
    <w:rsid w:val="00B772FC"/>
    <w:rsid w:val="00BD5767"/>
    <w:rsid w:val="00C14777"/>
    <w:rsid w:val="00CB049A"/>
    <w:rsid w:val="00CE00DB"/>
    <w:rsid w:val="00D26739"/>
    <w:rsid w:val="00D46CAE"/>
    <w:rsid w:val="00E26468"/>
    <w:rsid w:val="00F57674"/>
    <w:rsid w:val="00FC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D612"/>
  <w15:docId w15:val="{D323CA49-B4B6-4A0D-B5E5-989EAD4A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A50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7414">
      <w:bodyDiv w:val="1"/>
      <w:marLeft w:val="0"/>
      <w:marRight w:val="0"/>
      <w:marTop w:val="0"/>
      <w:marBottom w:val="0"/>
      <w:divBdr>
        <w:top w:val="none" w:sz="0" w:space="0" w:color="auto"/>
        <w:left w:val="none" w:sz="0" w:space="0" w:color="auto"/>
        <w:bottom w:val="none" w:sz="0" w:space="0" w:color="auto"/>
        <w:right w:val="none" w:sz="0" w:space="0" w:color="auto"/>
      </w:divBdr>
    </w:div>
    <w:div w:id="1184367474">
      <w:bodyDiv w:val="1"/>
      <w:marLeft w:val="0"/>
      <w:marRight w:val="0"/>
      <w:marTop w:val="0"/>
      <w:marBottom w:val="0"/>
      <w:divBdr>
        <w:top w:val="none" w:sz="0" w:space="0" w:color="auto"/>
        <w:left w:val="none" w:sz="0" w:space="0" w:color="auto"/>
        <w:bottom w:val="none" w:sz="0" w:space="0" w:color="auto"/>
        <w:right w:val="none" w:sz="0" w:space="0" w:color="auto"/>
      </w:divBdr>
    </w:div>
    <w:div w:id="2010057030">
      <w:bodyDiv w:val="1"/>
      <w:marLeft w:val="0"/>
      <w:marRight w:val="0"/>
      <w:marTop w:val="0"/>
      <w:marBottom w:val="0"/>
      <w:divBdr>
        <w:top w:val="none" w:sz="0" w:space="0" w:color="auto"/>
        <w:left w:val="none" w:sz="0" w:space="0" w:color="auto"/>
        <w:bottom w:val="none" w:sz="0" w:space="0" w:color="auto"/>
        <w:right w:val="none" w:sz="0" w:space="0" w:color="auto"/>
      </w:divBdr>
      <w:divsChild>
        <w:div w:id="1716813806">
          <w:marLeft w:val="360"/>
          <w:marRight w:val="0"/>
          <w:marTop w:val="20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kaggle.com" TargetMode="External"/><Relationship Id="rId18" Type="http://schemas.openxmlformats.org/officeDocument/2006/relationships/hyperlink" Target="https://ucr.fbi.gov/hate-cri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heguardian.com/news/datablog/2012/nov/09/mapping-racist-tweets-president-obama-reelec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navpreet</cp:lastModifiedBy>
  <cp:revision>2</cp:revision>
  <dcterms:created xsi:type="dcterms:W3CDTF">2023-01-05T10:30:00Z</dcterms:created>
  <dcterms:modified xsi:type="dcterms:W3CDTF">2023-01-05T10:30:00Z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